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7D23" w14:textId="77777777" w:rsidR="00005CE4" w:rsidRDefault="00005CE4">
      <w:pPr>
        <w:jc w:val="center"/>
      </w:pPr>
    </w:p>
    <w:p w14:paraId="79EC59FD" w14:textId="77777777" w:rsidR="00005CE4" w:rsidRPr="000E6E7C" w:rsidRDefault="00005CE4">
      <w:pPr>
        <w:jc w:val="center"/>
        <w:rPr>
          <w:rFonts w:ascii="Segoe UI" w:hAnsi="Segoe UI" w:cs="Segoe UI"/>
          <w:sz w:val="28"/>
          <w:szCs w:val="28"/>
        </w:rPr>
      </w:pPr>
    </w:p>
    <w:p w14:paraId="7B453A8A" w14:textId="77777777" w:rsidR="00005CE4" w:rsidRDefault="00005CE4">
      <w:pPr>
        <w:jc w:val="center"/>
      </w:pPr>
    </w:p>
    <w:p w14:paraId="29E3B53F" w14:textId="77777777" w:rsidR="00005CE4" w:rsidRDefault="00005CE4">
      <w:pPr>
        <w:jc w:val="center"/>
      </w:pPr>
    </w:p>
    <w:p w14:paraId="1FAD0822" w14:textId="15FD03AE" w:rsidR="000E6E7C" w:rsidRPr="007A79A5" w:rsidRDefault="00303E36">
      <w:pPr>
        <w:autoSpaceDE w:val="0"/>
        <w:spacing w:before="100" w:after="100"/>
        <w:jc w:val="center"/>
        <w:rPr>
          <w:rFonts w:cs="Times New Roman"/>
          <w:b/>
          <w:bCs/>
          <w:sz w:val="52"/>
          <w:szCs w:val="52"/>
        </w:rPr>
      </w:pPr>
      <w:r w:rsidRPr="007A79A5">
        <w:rPr>
          <w:rFonts w:cs="Times New Roman"/>
          <w:b/>
          <w:bCs/>
          <w:sz w:val="52"/>
          <w:szCs w:val="52"/>
        </w:rPr>
        <w:t>O</w:t>
      </w:r>
      <w:r w:rsidR="00477A4B" w:rsidRPr="007A79A5">
        <w:rPr>
          <w:rFonts w:cs="Times New Roman"/>
          <w:b/>
          <w:bCs/>
          <w:sz w:val="52"/>
          <w:szCs w:val="52"/>
        </w:rPr>
        <w:t>nline Gym Management System</w:t>
      </w:r>
    </w:p>
    <w:p w14:paraId="4C1DB673" w14:textId="77777777" w:rsidR="00541A6A" w:rsidRDefault="00541A6A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</w:p>
    <w:p w14:paraId="2AED392A" w14:textId="77777777" w:rsidR="000E6E7C" w:rsidRPr="007A79A5" w:rsidRDefault="000E6E7C">
      <w:pPr>
        <w:autoSpaceDE w:val="0"/>
        <w:spacing w:before="100" w:after="100"/>
        <w:jc w:val="center"/>
        <w:rPr>
          <w:rFonts w:cs="Times New Roman"/>
          <w:b/>
          <w:bCs/>
          <w:sz w:val="32"/>
          <w:szCs w:val="32"/>
        </w:rPr>
      </w:pPr>
      <w:r w:rsidRPr="007A79A5">
        <w:rPr>
          <w:rFonts w:cs="Times New Roman"/>
          <w:b/>
          <w:bCs/>
          <w:sz w:val="32"/>
          <w:szCs w:val="32"/>
        </w:rPr>
        <w:t>Business Requirement Specification</w:t>
      </w:r>
    </w:p>
    <w:p w14:paraId="69B6BC7F" w14:textId="77777777" w:rsidR="00005CE4" w:rsidRPr="007A79A5" w:rsidRDefault="00005CE4">
      <w:pPr>
        <w:autoSpaceDE w:val="0"/>
        <w:spacing w:before="100" w:after="100"/>
        <w:jc w:val="center"/>
        <w:rPr>
          <w:rFonts w:cs="Times New Roman"/>
          <w:b/>
          <w:bCs/>
          <w:sz w:val="28"/>
          <w:szCs w:val="28"/>
        </w:rPr>
      </w:pPr>
    </w:p>
    <w:p w14:paraId="226A55D7" w14:textId="77777777" w:rsidR="00005CE4" w:rsidRPr="007A79A5" w:rsidRDefault="00005CE4">
      <w:pPr>
        <w:pStyle w:val="ContentsHeading"/>
        <w:pageBreakBefore/>
        <w:rPr>
          <w:rFonts w:ascii="Times New Roman" w:hAnsi="Times New Roman" w:cs="Times New Roman"/>
          <w:sz w:val="36"/>
          <w:szCs w:val="36"/>
        </w:rPr>
        <w:sectPr w:rsidR="00005CE4" w:rsidRPr="007A79A5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 w:rsidRPr="007A79A5"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</w:p>
    <w:p w14:paraId="646BDCB0" w14:textId="77777777" w:rsidR="00005CE4" w:rsidRDefault="00005CE4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18FE4600" w14:textId="77777777" w:rsidR="00005CE4" w:rsidRDefault="00005CE4">
      <w:pPr>
        <w:pStyle w:val="TOC1"/>
      </w:pPr>
      <w:r>
        <w:t>2. Business Requirements Overview</w:t>
      </w:r>
      <w:r>
        <w:tab/>
        <w:t>4</w:t>
      </w:r>
    </w:p>
    <w:p w14:paraId="6DD01D5A" w14:textId="77777777" w:rsidR="00005CE4" w:rsidRDefault="00005CE4">
      <w:pPr>
        <w:pStyle w:val="TOC1"/>
      </w:pPr>
      <w:r>
        <w:t>3. Functional Requirements Overview</w:t>
      </w:r>
      <w:r>
        <w:tab/>
        <w:t>4</w:t>
      </w:r>
    </w:p>
    <w:p w14:paraId="6402FE1A" w14:textId="77777777" w:rsidR="00005CE4" w:rsidRDefault="00005CE4">
      <w:pPr>
        <w:pStyle w:val="TOC1"/>
        <w:sectPr w:rsidR="00005CE4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61DB27C0" w14:textId="77777777" w:rsidR="00005CE4" w:rsidRDefault="00005CE4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2F90D7B4" w14:textId="77777777" w:rsidR="00005CE4" w:rsidRPr="009B7EE5" w:rsidRDefault="00005CE4">
      <w:pPr>
        <w:pStyle w:val="Heading1"/>
        <w:pageBreakBefore/>
        <w:rPr>
          <w:rFonts w:ascii="Times New Roman" w:hAnsi="Times New Roman" w:cs="Times New Roman"/>
        </w:rPr>
      </w:pPr>
      <w:r w:rsidRPr="009B7EE5">
        <w:rPr>
          <w:rFonts w:ascii="Times New Roman" w:hAnsi="Times New Roman" w:cs="Times New Roman"/>
        </w:rPr>
        <w:lastRenderedPageBreak/>
        <w:t>1</w:t>
      </w:r>
      <w:r w:rsidRPr="007A79A5">
        <w:rPr>
          <w:rFonts w:ascii="Times New Roman" w:hAnsi="Times New Roman" w:cs="Times New Roman"/>
          <w:sz w:val="36"/>
          <w:szCs w:val="36"/>
        </w:rPr>
        <w:t>. Introduction</w:t>
      </w:r>
    </w:p>
    <w:p w14:paraId="62AFDDE5" w14:textId="0D77038A" w:rsidR="00005CE4" w:rsidRPr="007A79A5" w:rsidRDefault="007A79A5">
      <w:pPr>
        <w:pStyle w:val="Heading"/>
        <w:numPr>
          <w:ilvl w:val="1"/>
          <w:numId w:val="4"/>
        </w:numPr>
        <w:ind w:left="930"/>
        <w:rPr>
          <w:rFonts w:ascii="Times New Roman" w:hAnsi="Times New Roman" w:cs="Times New Roman"/>
          <w:b/>
          <w:bCs/>
          <w:sz w:val="32"/>
          <w:szCs w:val="32"/>
        </w:rPr>
      </w:pPr>
      <w:r w:rsidRPr="007A79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5CE4" w:rsidRPr="007A79A5">
        <w:rPr>
          <w:rFonts w:ascii="Times New Roman" w:hAnsi="Times New Roman" w:cs="Times New Roman"/>
          <w:b/>
          <w:bCs/>
          <w:sz w:val="32"/>
          <w:szCs w:val="32"/>
        </w:rPr>
        <w:t>Document Purpose</w:t>
      </w:r>
    </w:p>
    <w:p w14:paraId="6748F3D4" w14:textId="323A24D6" w:rsidR="00753ADE" w:rsidRPr="009B7EE5" w:rsidRDefault="00753ADE" w:rsidP="009D384D">
      <w:pPr>
        <w:pStyle w:val="Standard"/>
        <w:ind w:firstLine="570"/>
        <w:jc w:val="both"/>
        <w:rPr>
          <w:rFonts w:ascii="Times New Roman" w:hAnsi="Times New Roman" w:cs="Times New Roman"/>
        </w:rPr>
      </w:pPr>
      <w:r w:rsidRPr="007A79A5">
        <w:rPr>
          <w:rFonts w:ascii="Times New Roman" w:hAnsi="Times New Roman" w:cs="Times New Roman"/>
          <w:sz w:val="28"/>
          <w:szCs w:val="28"/>
        </w:rPr>
        <w:t>Gym management software is designed to simplify the running of a fitness</w:t>
      </w:r>
      <w:r w:rsidR="009D384D">
        <w:rPr>
          <w:rFonts w:ascii="Times New Roman" w:hAnsi="Times New Roman" w:cs="Times New Roman"/>
          <w:sz w:val="28"/>
          <w:szCs w:val="28"/>
        </w:rPr>
        <w:t xml:space="preserve"> </w:t>
      </w:r>
      <w:r w:rsidRPr="007A79A5">
        <w:rPr>
          <w:rFonts w:ascii="Times New Roman" w:hAnsi="Times New Roman" w:cs="Times New Roman"/>
          <w:sz w:val="28"/>
          <w:szCs w:val="28"/>
        </w:rPr>
        <w:t>club</w:t>
      </w:r>
      <w:r w:rsidR="009D384D">
        <w:rPr>
          <w:rFonts w:ascii="Times New Roman" w:hAnsi="Times New Roman" w:cs="Times New Roman"/>
          <w:sz w:val="28"/>
          <w:szCs w:val="28"/>
        </w:rPr>
        <w:t xml:space="preserve"> f</w:t>
      </w:r>
      <w:r w:rsidRPr="007A79A5">
        <w:rPr>
          <w:rFonts w:ascii="Times New Roman" w:hAnsi="Times New Roman" w:cs="Times New Roman"/>
          <w:sz w:val="28"/>
          <w:szCs w:val="28"/>
        </w:rPr>
        <w:t>rom online gym scheduling and automated billing to administrative tasks</w:t>
      </w:r>
      <w:r w:rsidR="009B7EE5" w:rsidRPr="007A79A5">
        <w:rPr>
          <w:rFonts w:ascii="Times New Roman" w:hAnsi="Times New Roman" w:cs="Times New Roman"/>
          <w:sz w:val="28"/>
          <w:szCs w:val="28"/>
        </w:rPr>
        <w:t xml:space="preserve">. </w:t>
      </w:r>
      <w:r w:rsidRPr="007A79A5">
        <w:rPr>
          <w:rFonts w:ascii="Times New Roman" w:hAnsi="Times New Roman" w:cs="Times New Roman"/>
          <w:sz w:val="28"/>
          <w:szCs w:val="28"/>
        </w:rPr>
        <w:t>The software pulls all data into one place so that you can run your business more efficiently</w:t>
      </w:r>
      <w:r w:rsidRPr="009B7EE5">
        <w:rPr>
          <w:rFonts w:ascii="Times New Roman" w:hAnsi="Times New Roman" w:cs="Times New Roman"/>
        </w:rPr>
        <w:t>.</w:t>
      </w:r>
    </w:p>
    <w:p w14:paraId="31E6FC09" w14:textId="77777777" w:rsidR="00005CE4" w:rsidRPr="009B7EE5" w:rsidRDefault="00005CE4">
      <w:pPr>
        <w:pStyle w:val="BodyText"/>
        <w:ind w:left="930" w:hanging="360"/>
        <w:rPr>
          <w:rFonts w:cs="Times New Roman"/>
          <w:sz w:val="21"/>
        </w:rPr>
      </w:pPr>
    </w:p>
    <w:p w14:paraId="055FAE8E" w14:textId="77777777" w:rsidR="00B34969" w:rsidRPr="007A79A5" w:rsidRDefault="00005CE4" w:rsidP="00B34969">
      <w:pPr>
        <w:pStyle w:val="Heading"/>
        <w:numPr>
          <w:ilvl w:val="1"/>
          <w:numId w:val="4"/>
        </w:numPr>
        <w:ind w:left="990"/>
        <w:rPr>
          <w:rFonts w:ascii="Times New Roman" w:hAnsi="Times New Roman" w:cs="Times New Roman"/>
          <w:b/>
          <w:bCs/>
          <w:sz w:val="32"/>
          <w:szCs w:val="32"/>
        </w:rPr>
      </w:pPr>
      <w:r w:rsidRPr="007A79A5">
        <w:rPr>
          <w:rFonts w:ascii="Times New Roman" w:hAnsi="Times New Roman" w:cs="Times New Roman"/>
          <w:sz w:val="32"/>
          <w:szCs w:val="32"/>
        </w:rPr>
        <w:t xml:space="preserve"> </w:t>
      </w:r>
      <w:r w:rsidRPr="007A79A5">
        <w:rPr>
          <w:rFonts w:ascii="Times New Roman" w:hAnsi="Times New Roman" w:cs="Times New Roman"/>
          <w:b/>
          <w:bCs/>
          <w:sz w:val="32"/>
          <w:szCs w:val="32"/>
        </w:rPr>
        <w:t>Project Background</w:t>
      </w:r>
    </w:p>
    <w:p w14:paraId="3F298967" w14:textId="7BA3E1AE" w:rsidR="00753ADE" w:rsidRPr="007A79A5" w:rsidRDefault="00753ADE" w:rsidP="009D384D">
      <w:pPr>
        <w:pStyle w:val="Standard"/>
        <w:widowControl/>
        <w:suppressAutoHyphens w:val="0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 xml:space="preserve">In midst of Covid-19 situation with all rules and regulations about certain number of members presents in gym. </w:t>
      </w:r>
      <w:r w:rsidR="009B7EE5" w:rsidRPr="007A79A5">
        <w:rPr>
          <w:rFonts w:ascii="Times New Roman" w:hAnsi="Times New Roman" w:cs="Times New Roman"/>
          <w:sz w:val="28"/>
          <w:szCs w:val="28"/>
        </w:rPr>
        <w:t>There’s</w:t>
      </w:r>
      <w:r w:rsidRPr="007A79A5">
        <w:rPr>
          <w:rFonts w:ascii="Times New Roman" w:hAnsi="Times New Roman" w:cs="Times New Roman"/>
          <w:sz w:val="28"/>
          <w:szCs w:val="28"/>
        </w:rPr>
        <w:t xml:space="preserve"> no actual working online system at present to see availability and batch adjustment facility.</w:t>
      </w:r>
    </w:p>
    <w:p w14:paraId="398C9A56" w14:textId="77777777" w:rsidR="00844676" w:rsidRPr="009B7EE5" w:rsidRDefault="00844676" w:rsidP="00B34969">
      <w:pPr>
        <w:widowControl/>
        <w:suppressAutoHyphens w:val="0"/>
        <w:autoSpaceDE w:val="0"/>
        <w:autoSpaceDN w:val="0"/>
        <w:adjustRightInd w:val="0"/>
        <w:jc w:val="both"/>
        <w:rPr>
          <w:rFonts w:cs="Times New Roman"/>
          <w:sz w:val="22"/>
          <w:szCs w:val="22"/>
        </w:rPr>
      </w:pPr>
    </w:p>
    <w:p w14:paraId="026D6EA3" w14:textId="16DA0FC7" w:rsidR="00753ADE" w:rsidRPr="007A79A5" w:rsidRDefault="007A79A5" w:rsidP="00753ADE">
      <w:pPr>
        <w:pStyle w:val="Heading"/>
        <w:numPr>
          <w:ilvl w:val="1"/>
          <w:numId w:val="4"/>
        </w:numPr>
        <w:ind w:left="990"/>
        <w:rPr>
          <w:rFonts w:ascii="Times New Roman" w:hAnsi="Times New Roman" w:cs="Times New Roman"/>
          <w:b/>
          <w:bCs/>
          <w:sz w:val="32"/>
          <w:szCs w:val="32"/>
        </w:rPr>
      </w:pPr>
      <w:r w:rsidRPr="007A79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5CE4" w:rsidRPr="007A79A5">
        <w:rPr>
          <w:rFonts w:ascii="Times New Roman" w:hAnsi="Times New Roman" w:cs="Times New Roman"/>
          <w:b/>
          <w:bCs/>
          <w:sz w:val="32"/>
          <w:szCs w:val="32"/>
        </w:rPr>
        <w:t>Goals of the project</w:t>
      </w:r>
      <w:r w:rsidR="00422894" w:rsidRPr="007A79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53ADE" w:rsidRPr="007A79A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6A554A63" w14:textId="495C6D38" w:rsidR="00753ADE" w:rsidRPr="007A79A5" w:rsidRDefault="00753ADE" w:rsidP="009D384D">
      <w:pPr>
        <w:pStyle w:val="Standard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Online Gym is a form of electronic commerce/Online Gym which allows consumers</w:t>
      </w:r>
      <w:r w:rsidRPr="007A79A5">
        <w:rPr>
          <w:rFonts w:ascii="Times New Roman" w:hAnsi="Times New Roman" w:cs="Times New Roman"/>
          <w:sz w:val="28"/>
          <w:szCs w:val="28"/>
        </w:rPr>
        <w:t xml:space="preserve"> </w:t>
      </w:r>
      <w:r w:rsidRPr="007A79A5">
        <w:rPr>
          <w:rFonts w:ascii="Times New Roman" w:hAnsi="Times New Roman" w:cs="Times New Roman"/>
          <w:sz w:val="28"/>
          <w:szCs w:val="28"/>
        </w:rPr>
        <w:t>to directly Select Plan and services as per Customer need over the Internet using a</w:t>
      </w:r>
      <w:r w:rsidRPr="007A79A5">
        <w:rPr>
          <w:rFonts w:ascii="Times New Roman" w:hAnsi="Times New Roman" w:cs="Times New Roman"/>
          <w:sz w:val="28"/>
          <w:szCs w:val="28"/>
        </w:rPr>
        <w:t xml:space="preserve"> </w:t>
      </w:r>
      <w:r w:rsidRPr="007A79A5">
        <w:rPr>
          <w:rFonts w:ascii="Times New Roman" w:hAnsi="Times New Roman" w:cs="Times New Roman"/>
          <w:sz w:val="28"/>
          <w:szCs w:val="28"/>
        </w:rPr>
        <w:t>web browser or a mobile app.</w:t>
      </w:r>
      <w:r w:rsidRPr="007A79A5">
        <w:rPr>
          <w:rFonts w:ascii="Times New Roman" w:hAnsi="Times New Roman" w:cs="Times New Roman"/>
          <w:sz w:val="28"/>
          <w:szCs w:val="28"/>
        </w:rPr>
        <w:t xml:space="preserve"> </w:t>
      </w:r>
      <w:r w:rsidRPr="007A79A5">
        <w:rPr>
          <w:rFonts w:ascii="Times New Roman" w:hAnsi="Times New Roman" w:cs="Times New Roman"/>
          <w:sz w:val="28"/>
          <w:szCs w:val="28"/>
        </w:rPr>
        <w:t>Online Gym or Website usually allow Customer to use "search" features to find specific</w:t>
      </w:r>
      <w:r w:rsidRPr="007A79A5">
        <w:rPr>
          <w:rFonts w:ascii="Times New Roman" w:hAnsi="Times New Roman" w:cs="Times New Roman"/>
          <w:sz w:val="28"/>
          <w:szCs w:val="28"/>
        </w:rPr>
        <w:t xml:space="preserve"> </w:t>
      </w:r>
      <w:r w:rsidRPr="007A79A5">
        <w:rPr>
          <w:rFonts w:ascii="Times New Roman" w:hAnsi="Times New Roman" w:cs="Times New Roman"/>
          <w:sz w:val="28"/>
          <w:szCs w:val="28"/>
        </w:rPr>
        <w:t xml:space="preserve">plans and accordingly select </w:t>
      </w:r>
      <w:r w:rsidR="009B7EE5" w:rsidRPr="007A79A5">
        <w:rPr>
          <w:rFonts w:ascii="Times New Roman" w:hAnsi="Times New Roman" w:cs="Times New Roman"/>
          <w:sz w:val="28"/>
          <w:szCs w:val="28"/>
        </w:rPr>
        <w:t>those plans</w:t>
      </w:r>
      <w:r w:rsidRPr="007A79A5">
        <w:rPr>
          <w:rFonts w:ascii="Times New Roman" w:hAnsi="Times New Roman" w:cs="Times New Roman"/>
          <w:sz w:val="28"/>
          <w:szCs w:val="28"/>
        </w:rPr>
        <w:t>.</w:t>
      </w:r>
    </w:p>
    <w:p w14:paraId="650B33B6" w14:textId="77777777" w:rsidR="006A37C1" w:rsidRPr="009B7EE5" w:rsidRDefault="006A37C1" w:rsidP="006A37C1">
      <w:pPr>
        <w:pStyle w:val="BodyText"/>
        <w:ind w:left="720"/>
        <w:rPr>
          <w:rFonts w:cs="Times New Roman"/>
          <w:sz w:val="22"/>
          <w:szCs w:val="22"/>
        </w:rPr>
      </w:pPr>
    </w:p>
    <w:p w14:paraId="3F919433" w14:textId="35E14153" w:rsidR="009B7EE5" w:rsidRPr="009D384D" w:rsidRDefault="007A79A5" w:rsidP="009B7EE5">
      <w:pPr>
        <w:pStyle w:val="Heading"/>
        <w:numPr>
          <w:ilvl w:val="1"/>
          <w:numId w:val="4"/>
        </w:numPr>
        <w:ind w:left="990"/>
        <w:rPr>
          <w:rFonts w:ascii="Times New Roman" w:hAnsi="Times New Roman" w:cs="Times New Roman"/>
          <w:b/>
          <w:bCs/>
          <w:sz w:val="32"/>
          <w:szCs w:val="32"/>
        </w:rPr>
      </w:pPr>
      <w:r w:rsidRPr="009D38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05CE4" w:rsidRPr="009D384D">
        <w:rPr>
          <w:rFonts w:ascii="Times New Roman" w:hAnsi="Times New Roman" w:cs="Times New Roman"/>
          <w:b/>
          <w:bCs/>
          <w:sz w:val="32"/>
          <w:szCs w:val="32"/>
        </w:rPr>
        <w:t>Customers and Stakeholders</w:t>
      </w:r>
    </w:p>
    <w:p w14:paraId="7C81BC00" w14:textId="77777777" w:rsidR="007A79A5" w:rsidRPr="009D384D" w:rsidRDefault="00005CE4" w:rsidP="009D384D">
      <w:pPr>
        <w:pStyle w:val="BodyText"/>
        <w:ind w:left="360"/>
        <w:jc w:val="both"/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 xml:space="preserve">Customers: </w:t>
      </w:r>
    </w:p>
    <w:p w14:paraId="4F99F287" w14:textId="199B791B" w:rsidR="00005CE4" w:rsidRPr="009D384D" w:rsidRDefault="006A37C1" w:rsidP="009D384D">
      <w:pPr>
        <w:pStyle w:val="BodyText"/>
        <w:ind w:left="1778" w:firstLine="349"/>
        <w:jc w:val="both"/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 xml:space="preserve">Customers want to </w:t>
      </w:r>
      <w:r w:rsidR="00753ADE" w:rsidRPr="009D384D">
        <w:rPr>
          <w:rFonts w:cs="Times New Roman"/>
          <w:sz w:val="28"/>
          <w:szCs w:val="28"/>
        </w:rPr>
        <w:t>Join Gym</w:t>
      </w:r>
    </w:p>
    <w:p w14:paraId="145F298E" w14:textId="56F9B6BB" w:rsidR="00005CE4" w:rsidRPr="009D384D" w:rsidRDefault="00005CE4" w:rsidP="009D384D">
      <w:pPr>
        <w:pStyle w:val="BodyText"/>
        <w:ind w:left="360"/>
        <w:jc w:val="both"/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Stakeholders</w:t>
      </w:r>
      <w:r w:rsidR="004042CA" w:rsidRPr="009D384D">
        <w:rPr>
          <w:rFonts w:cs="Times New Roman"/>
          <w:sz w:val="28"/>
          <w:szCs w:val="28"/>
        </w:rPr>
        <w:t>:</w:t>
      </w:r>
    </w:p>
    <w:p w14:paraId="7BB9761A" w14:textId="4A85A720" w:rsidR="00005CE4" w:rsidRPr="009D384D" w:rsidRDefault="00753ADE" w:rsidP="009D384D">
      <w:pPr>
        <w:pStyle w:val="BodyText"/>
        <w:ind w:left="360"/>
        <w:jc w:val="both"/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ab/>
      </w:r>
      <w:r w:rsidRPr="009D384D">
        <w:rPr>
          <w:rFonts w:cs="Times New Roman"/>
          <w:sz w:val="28"/>
          <w:szCs w:val="28"/>
        </w:rPr>
        <w:tab/>
      </w:r>
      <w:r w:rsidRPr="009D384D">
        <w:rPr>
          <w:rFonts w:cs="Times New Roman"/>
          <w:sz w:val="28"/>
          <w:szCs w:val="28"/>
        </w:rPr>
        <w:tab/>
        <w:t>Gym Owner</w:t>
      </w:r>
    </w:p>
    <w:p w14:paraId="14F4B3C4" w14:textId="77777777" w:rsidR="00005CE4" w:rsidRPr="007A79A5" w:rsidRDefault="00005CE4">
      <w:pPr>
        <w:pStyle w:val="Heading1"/>
        <w:pageBreakBefore/>
        <w:rPr>
          <w:rFonts w:ascii="Times New Roman" w:hAnsi="Times New Roman" w:cs="Times New Roman"/>
        </w:rPr>
      </w:pPr>
      <w:r w:rsidRPr="007A79A5">
        <w:rPr>
          <w:rFonts w:ascii="Times New Roman" w:hAnsi="Times New Roman" w:cs="Times New Roman"/>
        </w:rPr>
        <w:lastRenderedPageBreak/>
        <w:t>2. Business Requirements Overview</w:t>
      </w:r>
    </w:p>
    <w:p w14:paraId="0AA12479" w14:textId="77777777" w:rsidR="00005CE4" w:rsidRDefault="00005CE4"/>
    <w:p w14:paraId="7B471180" w14:textId="36B52F90" w:rsidR="00753ADE" w:rsidRPr="007A79A5" w:rsidRDefault="009D384D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Visitor will be able to view</w:t>
      </w:r>
      <w:r w:rsidR="007A79A5" w:rsidRPr="007A79A5">
        <w:rPr>
          <w:rFonts w:ascii="Times New Roman" w:hAnsi="Times New Roman" w:cs="Times New Roman"/>
          <w:sz w:val="28"/>
          <w:szCs w:val="28"/>
        </w:rPr>
        <w:t xml:space="preserve"> and use</w:t>
      </w:r>
      <w:r w:rsidR="00753ADE" w:rsidRPr="007A79A5">
        <w:rPr>
          <w:rFonts w:ascii="Times New Roman" w:hAnsi="Times New Roman" w:cs="Times New Roman"/>
          <w:sz w:val="28"/>
          <w:szCs w:val="28"/>
        </w:rPr>
        <w:t xml:space="preserve"> available services online using their</w:t>
      </w:r>
      <w:r w:rsidR="009B7EE5" w:rsidRPr="007A79A5">
        <w:rPr>
          <w:rFonts w:ascii="Times New Roman" w:hAnsi="Times New Roman" w:cs="Times New Roman"/>
          <w:sz w:val="28"/>
          <w:szCs w:val="28"/>
        </w:rPr>
        <w:t xml:space="preserve"> </w:t>
      </w:r>
      <w:r w:rsidR="00753ADE" w:rsidRPr="007A79A5">
        <w:rPr>
          <w:rFonts w:ascii="Times New Roman" w:hAnsi="Times New Roman" w:cs="Times New Roman"/>
          <w:sz w:val="28"/>
          <w:szCs w:val="28"/>
        </w:rPr>
        <w:t>mobile devices, laptops and computer machines.</w:t>
      </w:r>
    </w:p>
    <w:p w14:paraId="5C254F59" w14:textId="46E93806" w:rsidR="009B7EE5" w:rsidRPr="009D384D" w:rsidRDefault="00753ADE" w:rsidP="009D384D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Visitor will be able to select service from catalogue with their detail</w:t>
      </w:r>
      <w:r w:rsidR="009D384D">
        <w:rPr>
          <w:rFonts w:ascii="Times New Roman" w:hAnsi="Times New Roman" w:cs="Times New Roman"/>
          <w:sz w:val="28"/>
          <w:szCs w:val="28"/>
        </w:rPr>
        <w:t xml:space="preserve"> i</w:t>
      </w:r>
      <w:r w:rsidR="009D384D" w:rsidRPr="009D384D">
        <w:rPr>
          <w:rFonts w:ascii="Times New Roman" w:hAnsi="Times New Roman" w:cs="Times New Roman"/>
          <w:sz w:val="28"/>
          <w:szCs w:val="28"/>
        </w:rPr>
        <w:t>nformation such as title, description, price and availability.</w:t>
      </w:r>
    </w:p>
    <w:p w14:paraId="109DA01D" w14:textId="240795ED" w:rsidR="00753ADE" w:rsidRPr="007A79A5" w:rsidRDefault="00753ADE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Registered customers are supposed to log in to the system with their</w:t>
      </w:r>
      <w:r w:rsidR="009B7EE5" w:rsidRPr="007A79A5">
        <w:rPr>
          <w:rFonts w:ascii="Times New Roman" w:hAnsi="Times New Roman" w:cs="Times New Roman"/>
          <w:sz w:val="28"/>
          <w:szCs w:val="28"/>
        </w:rPr>
        <w:t xml:space="preserve"> </w:t>
      </w:r>
      <w:r w:rsidRPr="007A79A5">
        <w:rPr>
          <w:rFonts w:ascii="Times New Roman" w:hAnsi="Times New Roman" w:cs="Times New Roman"/>
          <w:sz w:val="28"/>
          <w:szCs w:val="28"/>
        </w:rPr>
        <w:t>credentials.</w:t>
      </w:r>
    </w:p>
    <w:p w14:paraId="398AA022" w14:textId="77EEAFD2" w:rsidR="009B7EE5" w:rsidRPr="007A79A5" w:rsidRDefault="009D384D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Customers can check back record/feedback/review of trainer</w:t>
      </w:r>
      <w:r w:rsidR="009B7EE5" w:rsidRPr="007A79A5">
        <w:rPr>
          <w:rFonts w:ascii="Times New Roman" w:hAnsi="Times New Roman" w:cs="Times New Roman"/>
          <w:sz w:val="28"/>
          <w:szCs w:val="28"/>
        </w:rPr>
        <w:t>.</w:t>
      </w:r>
    </w:p>
    <w:p w14:paraId="369A5016" w14:textId="049B0A94" w:rsidR="009B7EE5" w:rsidRPr="007A79A5" w:rsidRDefault="009D384D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Customers can manage their workout schedule</w:t>
      </w:r>
      <w:r w:rsidR="009A2544" w:rsidRPr="007A79A5">
        <w:rPr>
          <w:rFonts w:ascii="Times New Roman" w:hAnsi="Times New Roman" w:cs="Times New Roman"/>
          <w:sz w:val="28"/>
          <w:szCs w:val="28"/>
        </w:rPr>
        <w:t xml:space="preserve"> </w:t>
      </w:r>
      <w:r w:rsidR="00753ADE" w:rsidRPr="007A79A5">
        <w:rPr>
          <w:rFonts w:ascii="Times New Roman" w:hAnsi="Times New Roman" w:cs="Times New Roman"/>
          <w:sz w:val="28"/>
          <w:szCs w:val="28"/>
        </w:rPr>
        <w:t>(checking availability)</w:t>
      </w:r>
      <w:r w:rsidR="009B7EE5" w:rsidRPr="007A79A5">
        <w:rPr>
          <w:rFonts w:ascii="Times New Roman" w:hAnsi="Times New Roman" w:cs="Times New Roman"/>
          <w:sz w:val="28"/>
          <w:szCs w:val="28"/>
        </w:rPr>
        <w:t>.</w:t>
      </w:r>
    </w:p>
    <w:p w14:paraId="3348140B" w14:textId="2F22093D" w:rsidR="009B7EE5" w:rsidRPr="007A79A5" w:rsidRDefault="009D384D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Customers can pay fees online</w:t>
      </w:r>
      <w:r w:rsidR="009B7EE5" w:rsidRPr="007A79A5">
        <w:rPr>
          <w:rFonts w:ascii="Times New Roman" w:hAnsi="Times New Roman" w:cs="Times New Roman"/>
          <w:sz w:val="28"/>
          <w:szCs w:val="28"/>
        </w:rPr>
        <w:t>.</w:t>
      </w:r>
    </w:p>
    <w:p w14:paraId="0DC1FA46" w14:textId="0D7B5B6D" w:rsidR="009B7EE5" w:rsidRPr="007A79A5" w:rsidRDefault="009D384D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Customers can check their diet</w:t>
      </w:r>
      <w:r w:rsidR="009B7EE5" w:rsidRPr="007A79A5">
        <w:rPr>
          <w:rFonts w:ascii="Times New Roman" w:hAnsi="Times New Roman" w:cs="Times New Roman"/>
          <w:sz w:val="28"/>
          <w:szCs w:val="28"/>
        </w:rPr>
        <w:t>.</w:t>
      </w:r>
    </w:p>
    <w:p w14:paraId="2B5A777A" w14:textId="543A1D33" w:rsidR="009B7EE5" w:rsidRPr="007A79A5" w:rsidRDefault="009D384D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>Customers can check their day-wise sets</w:t>
      </w:r>
      <w:r w:rsidR="009B7EE5" w:rsidRPr="007A79A5">
        <w:rPr>
          <w:rFonts w:ascii="Times New Roman" w:hAnsi="Times New Roman" w:cs="Times New Roman"/>
          <w:sz w:val="28"/>
          <w:szCs w:val="28"/>
        </w:rPr>
        <w:t>.</w:t>
      </w:r>
    </w:p>
    <w:p w14:paraId="64CDB994" w14:textId="7C171A6A" w:rsidR="00753ADE" w:rsidRPr="007A79A5" w:rsidRDefault="009D384D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 xml:space="preserve">Customers can see their starting weight, </w:t>
      </w:r>
      <w:r w:rsidR="00753ADE" w:rsidRPr="007A79A5">
        <w:rPr>
          <w:rFonts w:ascii="Times New Roman" w:hAnsi="Times New Roman" w:cs="Times New Roman"/>
          <w:sz w:val="28"/>
          <w:szCs w:val="28"/>
        </w:rPr>
        <w:t>measures and goals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6105AC" w14:textId="740B2469" w:rsidR="00753ADE" w:rsidRPr="007A79A5" w:rsidRDefault="009D384D" w:rsidP="009B7EE5">
      <w:pPr>
        <w:pStyle w:val="Standar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79A5">
        <w:rPr>
          <w:rFonts w:ascii="Times New Roman" w:hAnsi="Times New Roman" w:cs="Times New Roman"/>
          <w:sz w:val="28"/>
          <w:szCs w:val="28"/>
        </w:rPr>
        <w:t xml:space="preserve">Customer can </w:t>
      </w:r>
      <w:r>
        <w:rPr>
          <w:rFonts w:ascii="Times New Roman" w:hAnsi="Times New Roman" w:cs="Times New Roman"/>
          <w:sz w:val="28"/>
          <w:szCs w:val="28"/>
        </w:rPr>
        <w:t xml:space="preserve">give </w:t>
      </w:r>
      <w:r w:rsidRPr="007A79A5">
        <w:rPr>
          <w:rFonts w:ascii="Times New Roman" w:hAnsi="Times New Roman" w:cs="Times New Roman"/>
          <w:sz w:val="28"/>
          <w:szCs w:val="28"/>
        </w:rPr>
        <w:t>feedback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23790A" w14:textId="77777777" w:rsidR="00753ADE" w:rsidRPr="009B7EE5" w:rsidRDefault="00753ADE" w:rsidP="009B7EE5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9B7EE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1CAAF3" w14:textId="6302CFA0" w:rsidR="00005CE4" w:rsidRDefault="00005CE4">
      <w:pPr>
        <w:pStyle w:val="Heading1"/>
        <w:rPr>
          <w:rFonts w:ascii="Segoe UI" w:hAnsi="Segoe UI"/>
          <w:sz w:val="22"/>
          <w:szCs w:val="22"/>
        </w:rPr>
      </w:pPr>
    </w:p>
    <w:p w14:paraId="7DE41D24" w14:textId="333EDD1F" w:rsidR="00753ADE" w:rsidRDefault="00753ADE" w:rsidP="00753ADE">
      <w:pPr>
        <w:pStyle w:val="BodyText"/>
      </w:pPr>
    </w:p>
    <w:p w14:paraId="0DB5CF99" w14:textId="12E9D230" w:rsidR="00753ADE" w:rsidRDefault="00753ADE" w:rsidP="00753ADE">
      <w:pPr>
        <w:pStyle w:val="BodyText"/>
      </w:pPr>
    </w:p>
    <w:p w14:paraId="2F31385B" w14:textId="0E4BC863" w:rsidR="00753ADE" w:rsidRDefault="00753ADE" w:rsidP="00753ADE">
      <w:pPr>
        <w:pStyle w:val="BodyText"/>
      </w:pPr>
    </w:p>
    <w:p w14:paraId="0C5342D4" w14:textId="71376FB7" w:rsidR="00753ADE" w:rsidRDefault="00753ADE" w:rsidP="00753ADE">
      <w:pPr>
        <w:pStyle w:val="BodyText"/>
      </w:pPr>
    </w:p>
    <w:p w14:paraId="76C5C23A" w14:textId="1BB929ED" w:rsidR="00753ADE" w:rsidRDefault="00753ADE" w:rsidP="00753ADE">
      <w:pPr>
        <w:pStyle w:val="BodyText"/>
      </w:pPr>
    </w:p>
    <w:p w14:paraId="298A3082" w14:textId="3573A2AD" w:rsidR="00753ADE" w:rsidRDefault="00753ADE" w:rsidP="00753ADE">
      <w:pPr>
        <w:pStyle w:val="BodyText"/>
      </w:pPr>
    </w:p>
    <w:p w14:paraId="30348A36" w14:textId="6AA6F868" w:rsidR="00753ADE" w:rsidRDefault="00753ADE" w:rsidP="00753ADE">
      <w:pPr>
        <w:pStyle w:val="BodyText"/>
      </w:pPr>
    </w:p>
    <w:p w14:paraId="22948FDD" w14:textId="385FE235" w:rsidR="00753ADE" w:rsidRDefault="00753ADE" w:rsidP="00753ADE">
      <w:pPr>
        <w:pStyle w:val="BodyText"/>
      </w:pPr>
    </w:p>
    <w:p w14:paraId="5175EBB0" w14:textId="6D21F714" w:rsidR="00753ADE" w:rsidRDefault="00753ADE" w:rsidP="00753ADE">
      <w:pPr>
        <w:pStyle w:val="BodyText"/>
      </w:pPr>
    </w:p>
    <w:p w14:paraId="4B10A962" w14:textId="593EFCD3" w:rsidR="009B7EE5" w:rsidRDefault="009B7EE5" w:rsidP="00753ADE">
      <w:pPr>
        <w:pStyle w:val="BodyText"/>
      </w:pPr>
    </w:p>
    <w:p w14:paraId="60761DE4" w14:textId="2E659B9B" w:rsidR="009B7EE5" w:rsidRDefault="009B7EE5" w:rsidP="00753ADE">
      <w:pPr>
        <w:pStyle w:val="BodyText"/>
      </w:pPr>
    </w:p>
    <w:p w14:paraId="0B0F52BE" w14:textId="77777777" w:rsidR="009B7EE5" w:rsidRDefault="009B7EE5" w:rsidP="00753ADE">
      <w:pPr>
        <w:pStyle w:val="BodyText"/>
      </w:pPr>
    </w:p>
    <w:p w14:paraId="22A48B19" w14:textId="1D7906EA" w:rsidR="00753ADE" w:rsidRDefault="00753ADE" w:rsidP="00753ADE">
      <w:pPr>
        <w:pStyle w:val="BodyText"/>
      </w:pPr>
    </w:p>
    <w:p w14:paraId="470B07C3" w14:textId="0D35ABFE" w:rsidR="00753ADE" w:rsidRDefault="00753ADE" w:rsidP="00753ADE">
      <w:pPr>
        <w:pStyle w:val="BodyText"/>
      </w:pPr>
    </w:p>
    <w:p w14:paraId="5F13F52E" w14:textId="1BB1D19C" w:rsidR="00753ADE" w:rsidRDefault="00753ADE" w:rsidP="00753ADE">
      <w:pPr>
        <w:pStyle w:val="BodyText"/>
      </w:pPr>
    </w:p>
    <w:p w14:paraId="0FC316BB" w14:textId="65E5F6CC" w:rsidR="00753ADE" w:rsidRDefault="00753ADE" w:rsidP="00753ADE">
      <w:pPr>
        <w:pStyle w:val="BodyText"/>
      </w:pPr>
    </w:p>
    <w:p w14:paraId="4239DDA8" w14:textId="40F93EF0" w:rsidR="009B7EE5" w:rsidRDefault="009B7EE5" w:rsidP="00753ADE">
      <w:pPr>
        <w:pStyle w:val="BodyText"/>
      </w:pPr>
    </w:p>
    <w:p w14:paraId="34F04CEA" w14:textId="77777777" w:rsidR="009B7EE5" w:rsidRDefault="009B7EE5" w:rsidP="00753ADE">
      <w:pPr>
        <w:pStyle w:val="BodyText"/>
      </w:pPr>
    </w:p>
    <w:p w14:paraId="565AA238" w14:textId="77777777" w:rsidR="00753ADE" w:rsidRPr="00753ADE" w:rsidRDefault="00753ADE" w:rsidP="00753ADE">
      <w:pPr>
        <w:pStyle w:val="BodyText"/>
      </w:pPr>
    </w:p>
    <w:p w14:paraId="23D7188D" w14:textId="77777777" w:rsidR="00005CE4" w:rsidRPr="009D384D" w:rsidRDefault="00005CE4" w:rsidP="009D384D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9D384D">
        <w:rPr>
          <w:rFonts w:ascii="Times New Roman" w:hAnsi="Times New Roman" w:cs="Times New Roman"/>
          <w:sz w:val="36"/>
          <w:szCs w:val="36"/>
        </w:rPr>
        <w:lastRenderedPageBreak/>
        <w:t>3. Functional Requirements Overview</w:t>
      </w:r>
    </w:p>
    <w:p w14:paraId="00A55D03" w14:textId="240790F6" w:rsidR="009D384D" w:rsidRDefault="009D384D" w:rsidP="009D384D">
      <w:pPr>
        <w:pStyle w:val="ListParagraph"/>
        <w:spacing w:after="240"/>
        <w:ind w:firstLine="432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Gym Management system consists of four modules described as below:</w:t>
      </w:r>
    </w:p>
    <w:p w14:paraId="6CD2CC15" w14:textId="77777777" w:rsidR="009D384D" w:rsidRPr="009D384D" w:rsidRDefault="00641088" w:rsidP="009D384D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Customers</w:t>
      </w:r>
    </w:p>
    <w:p w14:paraId="532FA312" w14:textId="77777777" w:rsidR="009D384D" w:rsidRPr="009D384D" w:rsidRDefault="00641088" w:rsidP="009D384D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Trainer</w:t>
      </w:r>
    </w:p>
    <w:p w14:paraId="67A553F6" w14:textId="553D5D9E" w:rsidR="00541A6A" w:rsidRPr="009D384D" w:rsidRDefault="00541A6A" w:rsidP="009D384D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Manager</w:t>
      </w:r>
    </w:p>
    <w:p w14:paraId="4C92F1C3" w14:textId="77777777" w:rsidR="00641088" w:rsidRDefault="00641088" w:rsidP="00541A6A">
      <w:pPr>
        <w:pStyle w:val="ListParagraph"/>
        <w:rPr>
          <w:rFonts w:cs="Times New Roman"/>
        </w:rPr>
      </w:pPr>
    </w:p>
    <w:p w14:paraId="3C51A72C" w14:textId="77777777" w:rsidR="00641088" w:rsidRPr="001E38D9" w:rsidRDefault="009D79FF" w:rsidP="009D384D">
      <w:pPr>
        <w:spacing w:after="240"/>
        <w:rPr>
          <w:rFonts w:cs="Times New Roman"/>
          <w:b/>
          <w:sz w:val="32"/>
          <w:szCs w:val="28"/>
        </w:rPr>
      </w:pPr>
      <w:r w:rsidRPr="001E38D9">
        <w:rPr>
          <w:rFonts w:cs="Times New Roman"/>
          <w:b/>
          <w:sz w:val="32"/>
          <w:szCs w:val="28"/>
        </w:rPr>
        <w:t xml:space="preserve">3.1 </w:t>
      </w:r>
      <w:r w:rsidR="00641088" w:rsidRPr="001E38D9">
        <w:rPr>
          <w:rFonts w:cs="Times New Roman"/>
          <w:b/>
          <w:sz w:val="32"/>
          <w:szCs w:val="28"/>
        </w:rPr>
        <w:t>Customer</w:t>
      </w:r>
    </w:p>
    <w:p w14:paraId="45854AEA" w14:textId="52BABD77" w:rsidR="001B5AB8" w:rsidRDefault="001B5AB8" w:rsidP="009A2544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Customer can register by using their personal details.</w:t>
      </w:r>
    </w:p>
    <w:p w14:paraId="23871AF4" w14:textId="587BDA87" w:rsidR="00541A6A" w:rsidRPr="009D384D" w:rsidRDefault="001B5AB8" w:rsidP="009A2544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 xml:space="preserve">Registered customers are supposed to log in to the system with their credentials. </w:t>
      </w:r>
    </w:p>
    <w:p w14:paraId="56BE9E46" w14:textId="4FAD2B31" w:rsidR="00641088" w:rsidRPr="009D384D" w:rsidRDefault="001B5AB8" w:rsidP="009A2544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Registered customers can manage their workout schedule (checking availability)</w:t>
      </w:r>
      <w:r w:rsidR="001563B2">
        <w:rPr>
          <w:rFonts w:cs="Times New Roman"/>
          <w:sz w:val="28"/>
          <w:szCs w:val="28"/>
        </w:rPr>
        <w:t>.</w:t>
      </w:r>
    </w:p>
    <w:p w14:paraId="69CACEA6" w14:textId="415ED5A9" w:rsidR="00641088" w:rsidRPr="009D384D" w:rsidRDefault="001B5AB8" w:rsidP="009A2544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Registered customers can pay fees online</w:t>
      </w:r>
      <w:r w:rsidR="001563B2">
        <w:rPr>
          <w:rFonts w:cs="Times New Roman"/>
          <w:sz w:val="28"/>
          <w:szCs w:val="28"/>
        </w:rPr>
        <w:t>.</w:t>
      </w:r>
    </w:p>
    <w:p w14:paraId="2466B3BD" w14:textId="6E378C95" w:rsidR="00641088" w:rsidRPr="009D384D" w:rsidRDefault="001B5AB8" w:rsidP="009A2544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Registered customers can check their diet</w:t>
      </w:r>
      <w:r w:rsidR="001563B2">
        <w:rPr>
          <w:rFonts w:cs="Times New Roman"/>
          <w:sz w:val="28"/>
          <w:szCs w:val="28"/>
        </w:rPr>
        <w:t>.</w:t>
      </w:r>
    </w:p>
    <w:p w14:paraId="130A0FB0" w14:textId="64192850" w:rsidR="00641088" w:rsidRPr="009D384D" w:rsidRDefault="001B5AB8" w:rsidP="009A2544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Registered customers can check their day wise sets</w:t>
      </w:r>
      <w:r w:rsidR="001563B2">
        <w:rPr>
          <w:rFonts w:cs="Times New Roman"/>
          <w:sz w:val="28"/>
          <w:szCs w:val="28"/>
        </w:rPr>
        <w:t>.</w:t>
      </w:r>
    </w:p>
    <w:p w14:paraId="040884FE" w14:textId="342C6C64" w:rsidR="00641088" w:rsidRPr="009D384D" w:rsidRDefault="001B5AB8" w:rsidP="009A2544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Registered customers can see their starting weight, measures and goals</w:t>
      </w:r>
      <w:r w:rsidR="001563B2">
        <w:rPr>
          <w:rFonts w:cs="Times New Roman"/>
          <w:sz w:val="28"/>
          <w:szCs w:val="28"/>
        </w:rPr>
        <w:t>.</w:t>
      </w:r>
    </w:p>
    <w:p w14:paraId="55E2C4A3" w14:textId="3DDE189B" w:rsidR="00641088" w:rsidRPr="009D384D" w:rsidRDefault="001B5AB8" w:rsidP="009A2544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9D384D">
        <w:rPr>
          <w:rFonts w:cs="Times New Roman"/>
          <w:sz w:val="28"/>
          <w:szCs w:val="28"/>
        </w:rPr>
        <w:t>Registered customer can give feedback</w:t>
      </w:r>
      <w:r w:rsidR="001563B2">
        <w:rPr>
          <w:rFonts w:cs="Times New Roman"/>
          <w:sz w:val="28"/>
          <w:szCs w:val="28"/>
        </w:rPr>
        <w:t>.</w:t>
      </w:r>
    </w:p>
    <w:p w14:paraId="160EB7D2" w14:textId="0C62D584" w:rsidR="00541A6A" w:rsidRPr="00541A6A" w:rsidRDefault="00641088" w:rsidP="00641088">
      <w:pPr>
        <w:pStyle w:val="ListParagraph"/>
        <w:rPr>
          <w:rFonts w:cs="Times New Roman"/>
        </w:rPr>
      </w:pPr>
      <w:r w:rsidRPr="009D384D">
        <w:rPr>
          <w:rFonts w:cs="Times New Roman"/>
          <w:sz w:val="28"/>
          <w:szCs w:val="28"/>
        </w:rPr>
        <w:t xml:space="preserve"> </w:t>
      </w:r>
      <w:r w:rsidR="00541A6A" w:rsidRPr="00541A6A">
        <w:rPr>
          <w:rFonts w:cs="Times New Roman"/>
        </w:rPr>
        <w:t xml:space="preserve">              </w:t>
      </w:r>
      <w:r>
        <w:rPr>
          <w:rFonts w:cs="Times New Roman"/>
        </w:rPr>
        <w:tab/>
      </w:r>
      <w:r w:rsidR="00541A6A" w:rsidRPr="00541A6A">
        <w:rPr>
          <w:rFonts w:cs="Times New Roman"/>
        </w:rPr>
        <w:t xml:space="preserve"> </w:t>
      </w:r>
    </w:p>
    <w:p w14:paraId="4DAEB54D" w14:textId="77777777" w:rsidR="00541A6A" w:rsidRPr="00641088" w:rsidRDefault="009D79FF" w:rsidP="001B5AB8">
      <w:pPr>
        <w:pStyle w:val="ListParagraph"/>
        <w:spacing w:after="240"/>
        <w:rPr>
          <w:rFonts w:cs="Times New Roman"/>
          <w:b/>
        </w:rPr>
      </w:pPr>
      <w:r w:rsidRPr="001E38D9">
        <w:rPr>
          <w:rFonts w:cs="Times New Roman"/>
          <w:b/>
          <w:sz w:val="32"/>
          <w:szCs w:val="28"/>
        </w:rPr>
        <w:t xml:space="preserve">3.2 </w:t>
      </w:r>
      <w:r w:rsidR="00541A6A" w:rsidRPr="001E38D9">
        <w:rPr>
          <w:rFonts w:cs="Times New Roman"/>
          <w:b/>
          <w:sz w:val="32"/>
          <w:szCs w:val="28"/>
        </w:rPr>
        <w:t>Trainer</w:t>
      </w:r>
    </w:p>
    <w:p w14:paraId="3835046D" w14:textId="71D64A7F" w:rsidR="00335009" w:rsidRPr="001E38D9" w:rsidRDefault="001E38D9" w:rsidP="009A2544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1E38D9">
        <w:rPr>
          <w:rFonts w:cs="Times New Roman"/>
          <w:sz w:val="28"/>
          <w:szCs w:val="28"/>
        </w:rPr>
        <w:t>Trainer can log in to the system with their credentials.</w:t>
      </w:r>
    </w:p>
    <w:p w14:paraId="426E25C9" w14:textId="01BAE9C6" w:rsidR="00541A6A" w:rsidRPr="001E38D9" w:rsidRDefault="001E38D9" w:rsidP="009A2544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1E38D9">
        <w:rPr>
          <w:rFonts w:cs="Times New Roman"/>
          <w:sz w:val="28"/>
          <w:szCs w:val="28"/>
        </w:rPr>
        <w:t>Trainer can see allocated batch.</w:t>
      </w:r>
    </w:p>
    <w:p w14:paraId="16AC6F8E" w14:textId="520D0445" w:rsidR="00541A6A" w:rsidRPr="001E38D9" w:rsidRDefault="001E38D9" w:rsidP="009A2544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1E38D9">
        <w:rPr>
          <w:rFonts w:cs="Times New Roman"/>
          <w:sz w:val="28"/>
          <w:szCs w:val="28"/>
        </w:rPr>
        <w:t xml:space="preserve"> Trainer can see medical history and all info of customer.</w:t>
      </w:r>
    </w:p>
    <w:p w14:paraId="704064C3" w14:textId="68D6BF38" w:rsidR="00541A6A" w:rsidRPr="001E38D9" w:rsidRDefault="001E38D9" w:rsidP="009A2544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1E38D9">
        <w:rPr>
          <w:rFonts w:cs="Times New Roman"/>
          <w:sz w:val="28"/>
          <w:szCs w:val="28"/>
        </w:rPr>
        <w:t xml:space="preserve"> Trainer can change workout routine.</w:t>
      </w:r>
    </w:p>
    <w:p w14:paraId="7166864C" w14:textId="7608B4F5" w:rsidR="00541A6A" w:rsidRPr="001E38D9" w:rsidRDefault="001E38D9" w:rsidP="009A2544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1E38D9">
        <w:rPr>
          <w:rFonts w:cs="Times New Roman"/>
          <w:sz w:val="28"/>
          <w:szCs w:val="28"/>
        </w:rPr>
        <w:t xml:space="preserve"> Trainer can change diet.</w:t>
      </w:r>
    </w:p>
    <w:p w14:paraId="053AFC63" w14:textId="431BB12C" w:rsidR="00541A6A" w:rsidRPr="001E38D9" w:rsidRDefault="001E38D9" w:rsidP="009A2544">
      <w:pPr>
        <w:pStyle w:val="ListParagraph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1E38D9">
        <w:rPr>
          <w:rFonts w:cs="Times New Roman"/>
          <w:sz w:val="28"/>
          <w:szCs w:val="28"/>
        </w:rPr>
        <w:t xml:space="preserve"> Trainer can request for equipment’s and facility.                            </w:t>
      </w:r>
    </w:p>
    <w:p w14:paraId="42F10F4C" w14:textId="77777777" w:rsidR="00541A6A" w:rsidRPr="00541A6A" w:rsidRDefault="00541A6A" w:rsidP="00541A6A">
      <w:pPr>
        <w:pStyle w:val="ListParagraph"/>
        <w:rPr>
          <w:rFonts w:cs="Times New Roman"/>
        </w:rPr>
      </w:pPr>
    </w:p>
    <w:p w14:paraId="34E4AC54" w14:textId="77777777" w:rsidR="00541A6A" w:rsidRPr="001E38D9" w:rsidRDefault="009D79FF" w:rsidP="001E38D9">
      <w:pPr>
        <w:pStyle w:val="ListParagraph"/>
        <w:spacing w:after="240"/>
        <w:rPr>
          <w:rFonts w:cs="Times New Roman"/>
          <w:b/>
          <w:sz w:val="28"/>
          <w:szCs w:val="28"/>
        </w:rPr>
      </w:pPr>
      <w:r w:rsidRPr="001E38D9">
        <w:rPr>
          <w:rFonts w:cs="Times New Roman"/>
          <w:b/>
          <w:sz w:val="32"/>
          <w:szCs w:val="28"/>
        </w:rPr>
        <w:t xml:space="preserve">3.3 </w:t>
      </w:r>
      <w:r w:rsidR="00541A6A" w:rsidRPr="001E38D9">
        <w:rPr>
          <w:rFonts w:cs="Times New Roman"/>
          <w:b/>
          <w:sz w:val="32"/>
          <w:szCs w:val="28"/>
        </w:rPr>
        <w:t>Manager</w:t>
      </w:r>
    </w:p>
    <w:p w14:paraId="38BA1B76" w14:textId="276C23B7" w:rsidR="001E38D9" w:rsidRPr="001E38D9" w:rsidRDefault="001E38D9" w:rsidP="001E38D9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Manager </w:t>
      </w:r>
      <w:r w:rsidRPr="001E38D9">
        <w:rPr>
          <w:rFonts w:cs="Times New Roman"/>
          <w:sz w:val="28"/>
          <w:szCs w:val="28"/>
        </w:rPr>
        <w:t>can log in to the system with their credentials</w:t>
      </w:r>
      <w:r>
        <w:rPr>
          <w:rFonts w:cs="Times New Roman"/>
          <w:sz w:val="28"/>
          <w:szCs w:val="28"/>
        </w:rPr>
        <w:t>.</w:t>
      </w:r>
      <w:r w:rsidR="00541A6A" w:rsidRPr="001E38D9">
        <w:rPr>
          <w:rFonts w:cs="Times New Roman"/>
        </w:rPr>
        <w:t xml:space="preserve">  </w:t>
      </w:r>
    </w:p>
    <w:p w14:paraId="43B3E490" w14:textId="1680427C" w:rsidR="00541A6A" w:rsidRPr="001E38D9" w:rsidRDefault="001E38D9" w:rsidP="009A2544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Manager </w:t>
      </w:r>
      <w:r>
        <w:rPr>
          <w:rFonts w:cs="Times New Roman"/>
          <w:sz w:val="28"/>
          <w:szCs w:val="28"/>
        </w:rPr>
        <w:t xml:space="preserve">can check </w:t>
      </w:r>
      <w:r w:rsidRPr="001E38D9">
        <w:rPr>
          <w:rFonts w:cs="Times New Roman"/>
          <w:sz w:val="28"/>
          <w:szCs w:val="28"/>
        </w:rPr>
        <w:t>customer</w:t>
      </w:r>
      <w:r>
        <w:rPr>
          <w:rFonts w:cs="Times New Roman"/>
          <w:sz w:val="28"/>
          <w:szCs w:val="28"/>
        </w:rPr>
        <w:t>s</w:t>
      </w:r>
      <w:r w:rsidRPr="001E38D9">
        <w:rPr>
          <w:rFonts w:cs="Times New Roman"/>
          <w:sz w:val="28"/>
          <w:szCs w:val="28"/>
        </w:rPr>
        <w:t xml:space="preserve"> payment status.</w:t>
      </w:r>
    </w:p>
    <w:p w14:paraId="67543E2E" w14:textId="5FADBD19" w:rsidR="00541A6A" w:rsidRPr="001E38D9" w:rsidRDefault="001E38D9" w:rsidP="009A2544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Manager</w:t>
      </w:r>
      <w:r w:rsidRPr="001E38D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can </w:t>
      </w:r>
      <w:r w:rsidRPr="001E38D9">
        <w:rPr>
          <w:rFonts w:cs="Times New Roman"/>
          <w:sz w:val="28"/>
          <w:szCs w:val="28"/>
        </w:rPr>
        <w:t>manag</w:t>
      </w:r>
      <w:r>
        <w:rPr>
          <w:rFonts w:cs="Times New Roman"/>
          <w:sz w:val="28"/>
          <w:szCs w:val="28"/>
        </w:rPr>
        <w:t xml:space="preserve">e </w:t>
      </w:r>
      <w:r w:rsidRPr="001E38D9">
        <w:rPr>
          <w:rFonts w:cs="Times New Roman"/>
          <w:sz w:val="28"/>
          <w:szCs w:val="28"/>
        </w:rPr>
        <w:t>schedule.</w:t>
      </w:r>
    </w:p>
    <w:p w14:paraId="25E24AB2" w14:textId="22086517" w:rsidR="00541A6A" w:rsidRPr="001E38D9" w:rsidRDefault="001E38D9" w:rsidP="009A2544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Manager</w:t>
      </w:r>
      <w:r w:rsidRPr="001E38D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can</w:t>
      </w:r>
      <w:r w:rsidRPr="001E38D9">
        <w:rPr>
          <w:rFonts w:cs="Times New Roman"/>
          <w:sz w:val="28"/>
          <w:szCs w:val="28"/>
        </w:rPr>
        <w:t xml:space="preserve"> allot</w:t>
      </w:r>
      <w:r>
        <w:rPr>
          <w:rFonts w:cs="Times New Roman"/>
          <w:sz w:val="28"/>
          <w:szCs w:val="28"/>
        </w:rPr>
        <w:t xml:space="preserve"> </w:t>
      </w:r>
      <w:r w:rsidRPr="001E38D9">
        <w:rPr>
          <w:rFonts w:cs="Times New Roman"/>
          <w:sz w:val="28"/>
          <w:szCs w:val="28"/>
        </w:rPr>
        <w:t>trainer</w:t>
      </w:r>
      <w:r w:rsidRPr="001E38D9">
        <w:rPr>
          <w:rFonts w:cs="Times New Roman"/>
          <w:sz w:val="28"/>
          <w:szCs w:val="28"/>
        </w:rPr>
        <w:t>.</w:t>
      </w:r>
    </w:p>
    <w:p w14:paraId="75585C49" w14:textId="485BDCA5" w:rsidR="00541A6A" w:rsidRPr="001E38D9" w:rsidRDefault="001E38D9" w:rsidP="009A2544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Manager</w:t>
      </w:r>
      <w:r w:rsidRPr="001E38D9">
        <w:rPr>
          <w:rFonts w:cs="Times New Roman"/>
          <w:sz w:val="28"/>
          <w:szCs w:val="28"/>
        </w:rPr>
        <w:t xml:space="preserve"> </w:t>
      </w:r>
      <w:r w:rsidR="00D11B0D">
        <w:rPr>
          <w:rFonts w:cs="Times New Roman"/>
          <w:sz w:val="28"/>
          <w:szCs w:val="28"/>
        </w:rPr>
        <w:t>can see</w:t>
      </w:r>
      <w:r w:rsidRPr="001E38D9">
        <w:rPr>
          <w:rFonts w:cs="Times New Roman"/>
          <w:sz w:val="28"/>
          <w:szCs w:val="28"/>
        </w:rPr>
        <w:t xml:space="preserve"> customer queries (can see feedbacks).</w:t>
      </w:r>
    </w:p>
    <w:p w14:paraId="59D9639D" w14:textId="662A5B62" w:rsidR="00541A6A" w:rsidRPr="001E38D9" w:rsidRDefault="001E38D9" w:rsidP="009A2544">
      <w:pPr>
        <w:pStyle w:val="ListParagraph"/>
        <w:numPr>
          <w:ilvl w:val="0"/>
          <w:numId w:val="1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Manager</w:t>
      </w:r>
      <w:r w:rsidRPr="001E38D9">
        <w:rPr>
          <w:rFonts w:cs="Times New Roman"/>
          <w:sz w:val="28"/>
          <w:szCs w:val="28"/>
        </w:rPr>
        <w:t xml:space="preserve"> </w:t>
      </w:r>
      <w:r w:rsidR="00D11B0D">
        <w:rPr>
          <w:rFonts w:cs="Times New Roman"/>
          <w:sz w:val="28"/>
          <w:szCs w:val="28"/>
        </w:rPr>
        <w:t xml:space="preserve">can </w:t>
      </w:r>
      <w:r w:rsidRPr="001E38D9">
        <w:rPr>
          <w:rFonts w:cs="Times New Roman"/>
          <w:sz w:val="28"/>
          <w:szCs w:val="28"/>
        </w:rPr>
        <w:t>approv</w:t>
      </w:r>
      <w:r w:rsidR="00D11B0D">
        <w:rPr>
          <w:rFonts w:cs="Times New Roman"/>
          <w:sz w:val="28"/>
          <w:szCs w:val="28"/>
        </w:rPr>
        <w:t>e</w:t>
      </w:r>
      <w:r w:rsidRPr="001E38D9">
        <w:rPr>
          <w:rFonts w:cs="Times New Roman"/>
          <w:sz w:val="28"/>
          <w:szCs w:val="28"/>
        </w:rPr>
        <w:t xml:space="preserve"> request </w:t>
      </w:r>
      <w:r w:rsidR="00D11B0D">
        <w:rPr>
          <w:rFonts w:cs="Times New Roman"/>
          <w:sz w:val="28"/>
          <w:szCs w:val="28"/>
        </w:rPr>
        <w:t xml:space="preserve">of </w:t>
      </w:r>
      <w:r w:rsidRPr="001E38D9">
        <w:rPr>
          <w:rFonts w:cs="Times New Roman"/>
          <w:sz w:val="28"/>
          <w:szCs w:val="28"/>
        </w:rPr>
        <w:t>(equip</w:t>
      </w:r>
      <w:r w:rsidR="00D11B0D">
        <w:rPr>
          <w:rFonts w:cs="Times New Roman"/>
          <w:sz w:val="28"/>
          <w:szCs w:val="28"/>
        </w:rPr>
        <w:t>ment</w:t>
      </w:r>
      <w:r w:rsidRPr="001E38D9">
        <w:rPr>
          <w:rFonts w:cs="Times New Roman"/>
          <w:sz w:val="28"/>
          <w:szCs w:val="28"/>
        </w:rPr>
        <w:t xml:space="preserve"> and facility) from trainer and customers</w:t>
      </w:r>
      <w:r w:rsidR="00D11B0D">
        <w:rPr>
          <w:rFonts w:cs="Times New Roman"/>
          <w:sz w:val="28"/>
          <w:szCs w:val="28"/>
        </w:rPr>
        <w:t xml:space="preserve"> and</w:t>
      </w:r>
      <w:r w:rsidRPr="001E38D9">
        <w:rPr>
          <w:rFonts w:cs="Times New Roman"/>
          <w:sz w:val="28"/>
          <w:szCs w:val="28"/>
        </w:rPr>
        <w:t xml:space="preserve"> pass </w:t>
      </w:r>
      <w:r w:rsidR="00D11B0D">
        <w:rPr>
          <w:rFonts w:cs="Times New Roman"/>
          <w:sz w:val="28"/>
          <w:szCs w:val="28"/>
        </w:rPr>
        <w:t>it to</w:t>
      </w:r>
      <w:r w:rsidRPr="001E38D9">
        <w:rPr>
          <w:rFonts w:cs="Times New Roman"/>
          <w:sz w:val="28"/>
          <w:szCs w:val="28"/>
        </w:rPr>
        <w:t xml:space="preserve"> admin.</w:t>
      </w:r>
    </w:p>
    <w:p w14:paraId="03CF6B0F" w14:textId="232EF902" w:rsidR="00541A6A" w:rsidRDefault="00541A6A" w:rsidP="00541A6A">
      <w:pPr>
        <w:pStyle w:val="ListParagraph"/>
        <w:rPr>
          <w:rFonts w:cs="Times New Roman"/>
        </w:rPr>
      </w:pPr>
    </w:p>
    <w:p w14:paraId="5C1395A5" w14:textId="7660C590" w:rsidR="00607CE0" w:rsidRDefault="00607CE0" w:rsidP="00541A6A">
      <w:pPr>
        <w:pStyle w:val="ListParagraph"/>
        <w:rPr>
          <w:rFonts w:cs="Times New Roman"/>
        </w:rPr>
      </w:pPr>
    </w:p>
    <w:p w14:paraId="7988115B" w14:textId="740ECD90" w:rsidR="00607CE0" w:rsidRDefault="00607CE0" w:rsidP="00541A6A">
      <w:pPr>
        <w:pStyle w:val="ListParagraph"/>
        <w:rPr>
          <w:rFonts w:cs="Times New Roman"/>
        </w:rPr>
      </w:pPr>
    </w:p>
    <w:p w14:paraId="76F0F0BD" w14:textId="1450845D" w:rsidR="00607CE0" w:rsidRDefault="00607CE0" w:rsidP="00541A6A">
      <w:pPr>
        <w:pStyle w:val="ListParagraph"/>
        <w:rPr>
          <w:rFonts w:cs="Times New Roman"/>
        </w:rPr>
      </w:pPr>
    </w:p>
    <w:p w14:paraId="6FF2A771" w14:textId="77777777" w:rsidR="00607CE0" w:rsidRPr="00541A6A" w:rsidRDefault="00607CE0" w:rsidP="00541A6A">
      <w:pPr>
        <w:pStyle w:val="ListParagraph"/>
        <w:rPr>
          <w:rFonts w:cs="Times New Roman"/>
        </w:rPr>
      </w:pPr>
    </w:p>
    <w:p w14:paraId="474ADCF0" w14:textId="77777777" w:rsidR="00541A6A" w:rsidRPr="00641088" w:rsidRDefault="009D79FF" w:rsidP="00D11B0D">
      <w:pPr>
        <w:pStyle w:val="ListParagraph"/>
        <w:spacing w:after="240"/>
        <w:rPr>
          <w:rFonts w:cs="Times New Roman"/>
          <w:b/>
        </w:rPr>
      </w:pPr>
      <w:r w:rsidRPr="001E38D9">
        <w:rPr>
          <w:rFonts w:cs="Times New Roman"/>
          <w:b/>
          <w:sz w:val="32"/>
          <w:szCs w:val="28"/>
        </w:rPr>
        <w:lastRenderedPageBreak/>
        <w:t xml:space="preserve">3.4 </w:t>
      </w:r>
      <w:r w:rsidR="00541A6A" w:rsidRPr="001E38D9">
        <w:rPr>
          <w:rFonts w:cs="Times New Roman"/>
          <w:b/>
          <w:sz w:val="32"/>
          <w:szCs w:val="28"/>
        </w:rPr>
        <w:t>Admin</w:t>
      </w:r>
    </w:p>
    <w:p w14:paraId="0A94C19B" w14:textId="6AA603FD" w:rsidR="00D11B0D" w:rsidRDefault="00D11B0D" w:rsidP="009A2544">
      <w:pPr>
        <w:pStyle w:val="ListParagraph"/>
        <w:numPr>
          <w:ilvl w:val="0"/>
          <w:numId w:val="1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Admin</w:t>
      </w:r>
      <w:r>
        <w:rPr>
          <w:rFonts w:cs="Times New Roman"/>
          <w:sz w:val="28"/>
          <w:szCs w:val="28"/>
        </w:rPr>
        <w:t xml:space="preserve"> </w:t>
      </w:r>
      <w:r w:rsidRPr="001E38D9">
        <w:rPr>
          <w:rFonts w:cs="Times New Roman"/>
          <w:sz w:val="28"/>
          <w:szCs w:val="28"/>
        </w:rPr>
        <w:t>can log in to the system with their credentials</w:t>
      </w:r>
    </w:p>
    <w:p w14:paraId="5D9A0DEA" w14:textId="27CEAD09" w:rsidR="009A2544" w:rsidRPr="00D11B0D" w:rsidRDefault="00D11B0D" w:rsidP="009A2544">
      <w:pPr>
        <w:pStyle w:val="ListParagraph"/>
        <w:numPr>
          <w:ilvl w:val="0"/>
          <w:numId w:val="1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Admin</w:t>
      </w:r>
      <w:r>
        <w:rPr>
          <w:rFonts w:cs="Times New Roman"/>
          <w:sz w:val="28"/>
          <w:szCs w:val="28"/>
        </w:rPr>
        <w:t xml:space="preserve"> can </w:t>
      </w:r>
      <w:r w:rsidR="00541A6A" w:rsidRPr="00D11B0D">
        <w:rPr>
          <w:rFonts w:cs="Times New Roman"/>
          <w:sz w:val="28"/>
          <w:szCs w:val="28"/>
        </w:rPr>
        <w:t>hir</w:t>
      </w:r>
      <w:r w:rsidR="00607CE0">
        <w:rPr>
          <w:rFonts w:cs="Times New Roman"/>
          <w:sz w:val="28"/>
          <w:szCs w:val="28"/>
        </w:rPr>
        <w:t>e</w:t>
      </w:r>
      <w:r w:rsidR="00541A6A" w:rsidRPr="00D11B0D">
        <w:rPr>
          <w:rFonts w:cs="Times New Roman"/>
          <w:sz w:val="28"/>
          <w:szCs w:val="28"/>
        </w:rPr>
        <w:t xml:space="preserve"> manager and trainers</w:t>
      </w:r>
      <w:r w:rsidR="00607CE0">
        <w:rPr>
          <w:rFonts w:cs="Times New Roman"/>
          <w:sz w:val="28"/>
          <w:szCs w:val="28"/>
        </w:rPr>
        <w:t>.</w:t>
      </w:r>
    </w:p>
    <w:p w14:paraId="1FD126E3" w14:textId="06E7F166" w:rsidR="00541A6A" w:rsidRPr="00D11B0D" w:rsidRDefault="00607CE0" w:rsidP="009A2544">
      <w:pPr>
        <w:pStyle w:val="ListParagraph"/>
        <w:numPr>
          <w:ilvl w:val="0"/>
          <w:numId w:val="1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Admin</w:t>
      </w:r>
      <w:r w:rsidRPr="00D11B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can </w:t>
      </w:r>
      <w:r w:rsidR="00541A6A" w:rsidRPr="00D11B0D">
        <w:rPr>
          <w:rFonts w:cs="Times New Roman"/>
          <w:sz w:val="28"/>
          <w:szCs w:val="28"/>
        </w:rPr>
        <w:t>release</w:t>
      </w:r>
      <w:r w:rsidRPr="00607CE0">
        <w:rPr>
          <w:rFonts w:cs="Times New Roman"/>
          <w:sz w:val="28"/>
          <w:szCs w:val="28"/>
        </w:rPr>
        <w:t xml:space="preserve"> </w:t>
      </w:r>
      <w:r w:rsidRPr="00D11B0D">
        <w:rPr>
          <w:rFonts w:cs="Times New Roman"/>
          <w:sz w:val="28"/>
          <w:szCs w:val="28"/>
        </w:rPr>
        <w:t>fund</w:t>
      </w:r>
      <w:r w:rsidR="00541A6A" w:rsidRPr="00D11B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according</w:t>
      </w:r>
      <w:r w:rsidR="00541A6A" w:rsidRPr="00D11B0D">
        <w:rPr>
          <w:rFonts w:cs="Times New Roman"/>
          <w:sz w:val="28"/>
          <w:szCs w:val="28"/>
        </w:rPr>
        <w:t xml:space="preserve"> manager req</w:t>
      </w:r>
      <w:r>
        <w:rPr>
          <w:rFonts w:cs="Times New Roman"/>
          <w:sz w:val="28"/>
          <w:szCs w:val="28"/>
        </w:rPr>
        <w:t>uest.</w:t>
      </w:r>
    </w:p>
    <w:p w14:paraId="35CD8B09" w14:textId="745D638C" w:rsidR="00541A6A" w:rsidRPr="00D11B0D" w:rsidRDefault="00607CE0" w:rsidP="009A2544">
      <w:pPr>
        <w:pStyle w:val="ListParagraph"/>
        <w:numPr>
          <w:ilvl w:val="0"/>
          <w:numId w:val="1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Admin</w:t>
      </w:r>
      <w:r w:rsidRPr="00D11B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can pay </w:t>
      </w:r>
      <w:r w:rsidR="00541A6A" w:rsidRPr="00D11B0D">
        <w:rPr>
          <w:rFonts w:cs="Times New Roman"/>
          <w:sz w:val="28"/>
          <w:szCs w:val="28"/>
        </w:rPr>
        <w:t>salary of managers and Trainers</w:t>
      </w:r>
      <w:r>
        <w:rPr>
          <w:rFonts w:cs="Times New Roman"/>
          <w:sz w:val="28"/>
          <w:szCs w:val="28"/>
        </w:rPr>
        <w:t>.</w:t>
      </w:r>
    </w:p>
    <w:p w14:paraId="295BB76E" w14:textId="32452F29" w:rsidR="00541A6A" w:rsidRPr="00D11B0D" w:rsidRDefault="00607CE0" w:rsidP="009A2544">
      <w:pPr>
        <w:pStyle w:val="ListParagraph"/>
        <w:numPr>
          <w:ilvl w:val="0"/>
          <w:numId w:val="1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Admin</w:t>
      </w:r>
      <w:r w:rsidRPr="00D11B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can have</w:t>
      </w:r>
      <w:r w:rsidR="00541A6A" w:rsidRPr="00D11B0D">
        <w:rPr>
          <w:rFonts w:cs="Times New Roman"/>
          <w:sz w:val="28"/>
          <w:szCs w:val="28"/>
        </w:rPr>
        <w:t xml:space="preserve"> access to all logins</w:t>
      </w:r>
      <w:r>
        <w:rPr>
          <w:rFonts w:cs="Times New Roman"/>
          <w:sz w:val="28"/>
          <w:szCs w:val="28"/>
        </w:rPr>
        <w:t>.</w:t>
      </w:r>
    </w:p>
    <w:p w14:paraId="6C03E10D" w14:textId="1F4FB613" w:rsidR="009A2544" w:rsidRDefault="009A2544" w:rsidP="009A2544">
      <w:pPr>
        <w:rPr>
          <w:rFonts w:cs="Times New Roman"/>
        </w:rPr>
      </w:pPr>
    </w:p>
    <w:p w14:paraId="5008C128" w14:textId="7AE6F597" w:rsidR="009A2544" w:rsidRDefault="009A2544" w:rsidP="009A2544">
      <w:pPr>
        <w:rPr>
          <w:rFonts w:cs="Times New Roman"/>
        </w:rPr>
      </w:pPr>
    </w:p>
    <w:p w14:paraId="0968AECD" w14:textId="10069537" w:rsidR="009A2544" w:rsidRDefault="009A2544" w:rsidP="009A2544">
      <w:pPr>
        <w:rPr>
          <w:rFonts w:cs="Times New Roman"/>
        </w:rPr>
      </w:pPr>
    </w:p>
    <w:p w14:paraId="036FFAE1" w14:textId="4B0E9B14" w:rsidR="009A2544" w:rsidRDefault="009A2544" w:rsidP="009A2544">
      <w:pPr>
        <w:rPr>
          <w:rFonts w:cs="Times New Roman"/>
        </w:rPr>
      </w:pPr>
    </w:p>
    <w:p w14:paraId="0A602004" w14:textId="24B8F373" w:rsidR="00607CE0" w:rsidRDefault="00607CE0" w:rsidP="009A2544">
      <w:pPr>
        <w:rPr>
          <w:rFonts w:cs="Times New Roman"/>
        </w:rPr>
      </w:pPr>
    </w:p>
    <w:p w14:paraId="66604CE1" w14:textId="1772463B" w:rsidR="00607CE0" w:rsidRDefault="00607CE0" w:rsidP="009A2544">
      <w:pPr>
        <w:rPr>
          <w:rFonts w:cs="Times New Roman"/>
        </w:rPr>
      </w:pPr>
    </w:p>
    <w:p w14:paraId="15FD0DE4" w14:textId="280AB01B" w:rsidR="00607CE0" w:rsidRDefault="00607CE0" w:rsidP="009A2544">
      <w:pPr>
        <w:rPr>
          <w:rFonts w:cs="Times New Roman"/>
        </w:rPr>
      </w:pPr>
    </w:p>
    <w:p w14:paraId="3D12D234" w14:textId="1616D8EE" w:rsidR="00607CE0" w:rsidRDefault="00607CE0" w:rsidP="009A2544">
      <w:pPr>
        <w:rPr>
          <w:rFonts w:cs="Times New Roman"/>
        </w:rPr>
      </w:pPr>
    </w:p>
    <w:p w14:paraId="058CD33E" w14:textId="0690AE85" w:rsidR="00607CE0" w:rsidRDefault="00607CE0" w:rsidP="009A2544">
      <w:pPr>
        <w:rPr>
          <w:rFonts w:cs="Times New Roman"/>
        </w:rPr>
      </w:pPr>
    </w:p>
    <w:p w14:paraId="7783D23F" w14:textId="1725A1FE" w:rsidR="00607CE0" w:rsidRDefault="00607CE0" w:rsidP="009A2544">
      <w:pPr>
        <w:rPr>
          <w:rFonts w:cs="Times New Roman"/>
        </w:rPr>
      </w:pPr>
    </w:p>
    <w:p w14:paraId="19C43E5B" w14:textId="1898DB90" w:rsidR="00607CE0" w:rsidRDefault="00607CE0" w:rsidP="009A2544">
      <w:pPr>
        <w:rPr>
          <w:rFonts w:cs="Times New Roman"/>
        </w:rPr>
      </w:pPr>
    </w:p>
    <w:p w14:paraId="3B2BE720" w14:textId="1E4E78DD" w:rsidR="00607CE0" w:rsidRDefault="00607CE0" w:rsidP="009A2544">
      <w:pPr>
        <w:rPr>
          <w:rFonts w:cs="Times New Roman"/>
        </w:rPr>
      </w:pPr>
    </w:p>
    <w:p w14:paraId="437F7FA4" w14:textId="0D5089C0" w:rsidR="00607CE0" w:rsidRDefault="00607CE0" w:rsidP="009A2544">
      <w:pPr>
        <w:rPr>
          <w:rFonts w:cs="Times New Roman"/>
        </w:rPr>
      </w:pPr>
    </w:p>
    <w:p w14:paraId="65C1560D" w14:textId="450F1F9E" w:rsidR="00607CE0" w:rsidRDefault="00607CE0" w:rsidP="009A2544">
      <w:pPr>
        <w:rPr>
          <w:rFonts w:cs="Times New Roman"/>
        </w:rPr>
      </w:pPr>
    </w:p>
    <w:p w14:paraId="703CC3A4" w14:textId="662A6336" w:rsidR="00607CE0" w:rsidRDefault="00607CE0" w:rsidP="009A2544">
      <w:pPr>
        <w:rPr>
          <w:rFonts w:cs="Times New Roman"/>
        </w:rPr>
      </w:pPr>
    </w:p>
    <w:p w14:paraId="032CF98B" w14:textId="6F6E04B0" w:rsidR="00607CE0" w:rsidRDefault="00607CE0" w:rsidP="009A2544">
      <w:pPr>
        <w:rPr>
          <w:rFonts w:cs="Times New Roman"/>
        </w:rPr>
      </w:pPr>
    </w:p>
    <w:p w14:paraId="6AB6C0CF" w14:textId="000FB320" w:rsidR="00607CE0" w:rsidRDefault="00607CE0" w:rsidP="009A2544">
      <w:pPr>
        <w:rPr>
          <w:rFonts w:cs="Times New Roman"/>
        </w:rPr>
      </w:pPr>
    </w:p>
    <w:p w14:paraId="755771A4" w14:textId="36AFA86D" w:rsidR="00607CE0" w:rsidRDefault="00607CE0" w:rsidP="009A2544">
      <w:pPr>
        <w:rPr>
          <w:rFonts w:cs="Times New Roman"/>
        </w:rPr>
      </w:pPr>
    </w:p>
    <w:p w14:paraId="0BDD2ADA" w14:textId="3EC1AB16" w:rsidR="00607CE0" w:rsidRDefault="00607CE0" w:rsidP="009A2544">
      <w:pPr>
        <w:rPr>
          <w:rFonts w:cs="Times New Roman"/>
        </w:rPr>
      </w:pPr>
    </w:p>
    <w:p w14:paraId="26CD462F" w14:textId="2C0A2EB9" w:rsidR="00607CE0" w:rsidRDefault="00607CE0" w:rsidP="009A2544">
      <w:pPr>
        <w:rPr>
          <w:rFonts w:cs="Times New Roman"/>
        </w:rPr>
      </w:pPr>
    </w:p>
    <w:p w14:paraId="1DAF4B25" w14:textId="68E29F68" w:rsidR="00607CE0" w:rsidRDefault="00607CE0" w:rsidP="009A2544">
      <w:pPr>
        <w:rPr>
          <w:rFonts w:cs="Times New Roman"/>
        </w:rPr>
      </w:pPr>
    </w:p>
    <w:p w14:paraId="590A583C" w14:textId="7CE7CE82" w:rsidR="00607CE0" w:rsidRDefault="00607CE0" w:rsidP="009A2544">
      <w:pPr>
        <w:rPr>
          <w:rFonts w:cs="Times New Roman"/>
        </w:rPr>
      </w:pPr>
    </w:p>
    <w:p w14:paraId="63EA53D3" w14:textId="2F9EB692" w:rsidR="00607CE0" w:rsidRDefault="00607CE0" w:rsidP="009A2544">
      <w:pPr>
        <w:rPr>
          <w:rFonts w:cs="Times New Roman"/>
        </w:rPr>
      </w:pPr>
    </w:p>
    <w:p w14:paraId="76CECE9C" w14:textId="77777777" w:rsidR="00607CE0" w:rsidRDefault="00607CE0" w:rsidP="009A2544">
      <w:pPr>
        <w:rPr>
          <w:rFonts w:cs="Times New Roman"/>
        </w:rPr>
      </w:pPr>
    </w:p>
    <w:p w14:paraId="44AFE8E0" w14:textId="76D93320" w:rsidR="009A2544" w:rsidRDefault="009A2544" w:rsidP="009A2544">
      <w:pPr>
        <w:rPr>
          <w:rFonts w:cs="Times New Roman"/>
        </w:rPr>
      </w:pPr>
    </w:p>
    <w:p w14:paraId="058B4798" w14:textId="4B463429" w:rsidR="00607CE0" w:rsidRDefault="00607CE0" w:rsidP="009A2544">
      <w:pPr>
        <w:rPr>
          <w:rFonts w:cs="Times New Roman"/>
        </w:rPr>
      </w:pPr>
    </w:p>
    <w:p w14:paraId="5F4BED99" w14:textId="7EE6E537" w:rsidR="00607CE0" w:rsidRDefault="00607CE0" w:rsidP="009A2544">
      <w:pPr>
        <w:rPr>
          <w:rFonts w:cs="Times New Roman"/>
        </w:rPr>
      </w:pPr>
    </w:p>
    <w:p w14:paraId="7AF458A0" w14:textId="0AF8F6D4" w:rsidR="00607CE0" w:rsidRDefault="00607CE0" w:rsidP="009A2544">
      <w:pPr>
        <w:rPr>
          <w:rFonts w:cs="Times New Roman"/>
        </w:rPr>
      </w:pPr>
    </w:p>
    <w:p w14:paraId="0C21CA82" w14:textId="07628624" w:rsidR="00607CE0" w:rsidRDefault="00607CE0" w:rsidP="009A2544">
      <w:pPr>
        <w:rPr>
          <w:rFonts w:cs="Times New Roman"/>
        </w:rPr>
      </w:pPr>
    </w:p>
    <w:p w14:paraId="69C0CD4C" w14:textId="2490BB9F" w:rsidR="00607CE0" w:rsidRDefault="00607CE0" w:rsidP="009A2544">
      <w:pPr>
        <w:rPr>
          <w:rFonts w:cs="Times New Roman"/>
        </w:rPr>
      </w:pPr>
    </w:p>
    <w:p w14:paraId="5F7A8286" w14:textId="79EE3E9F" w:rsidR="00607CE0" w:rsidRDefault="00607CE0" w:rsidP="009A2544">
      <w:pPr>
        <w:rPr>
          <w:rFonts w:cs="Times New Roman"/>
        </w:rPr>
      </w:pPr>
    </w:p>
    <w:p w14:paraId="43E541D6" w14:textId="4D1B941F" w:rsidR="00607CE0" w:rsidRDefault="00607CE0" w:rsidP="009A2544">
      <w:pPr>
        <w:rPr>
          <w:rFonts w:cs="Times New Roman"/>
        </w:rPr>
      </w:pPr>
    </w:p>
    <w:p w14:paraId="360E39E3" w14:textId="5ACF7E06" w:rsidR="00607CE0" w:rsidRDefault="00607CE0" w:rsidP="009A2544">
      <w:pPr>
        <w:rPr>
          <w:rFonts w:cs="Times New Roman"/>
        </w:rPr>
      </w:pPr>
    </w:p>
    <w:p w14:paraId="65228DBC" w14:textId="79A4522A" w:rsidR="00607CE0" w:rsidRDefault="00607CE0" w:rsidP="009A2544">
      <w:pPr>
        <w:rPr>
          <w:rFonts w:cs="Times New Roman"/>
        </w:rPr>
      </w:pPr>
    </w:p>
    <w:p w14:paraId="2FF1128A" w14:textId="4E610695" w:rsidR="00607CE0" w:rsidRDefault="00607CE0" w:rsidP="009A2544">
      <w:pPr>
        <w:rPr>
          <w:rFonts w:cs="Times New Roman"/>
        </w:rPr>
      </w:pPr>
    </w:p>
    <w:p w14:paraId="7B4662C8" w14:textId="56489EFF" w:rsidR="00607CE0" w:rsidRDefault="00607CE0" w:rsidP="009A2544">
      <w:pPr>
        <w:rPr>
          <w:rFonts w:cs="Times New Roman"/>
        </w:rPr>
      </w:pPr>
    </w:p>
    <w:p w14:paraId="3B087EB8" w14:textId="4FF229C4" w:rsidR="00607CE0" w:rsidRDefault="00607CE0" w:rsidP="009A2544">
      <w:pPr>
        <w:rPr>
          <w:rFonts w:cs="Times New Roman"/>
        </w:rPr>
      </w:pPr>
    </w:p>
    <w:p w14:paraId="183924A3" w14:textId="77777777" w:rsidR="00607CE0" w:rsidRDefault="00607CE0" w:rsidP="009A2544">
      <w:pPr>
        <w:rPr>
          <w:rFonts w:cs="Times New Roman"/>
        </w:rPr>
      </w:pPr>
    </w:p>
    <w:p w14:paraId="428C9E69" w14:textId="77777777" w:rsidR="009A2544" w:rsidRPr="009A2544" w:rsidRDefault="009A2544" w:rsidP="009A2544">
      <w:pPr>
        <w:rPr>
          <w:rFonts w:cs="Times New Roman"/>
        </w:rPr>
      </w:pPr>
    </w:p>
    <w:p w14:paraId="05BD6F19" w14:textId="77777777" w:rsidR="00005CE4" w:rsidRPr="000F7835" w:rsidRDefault="00005CE4">
      <w:pPr>
        <w:pStyle w:val="Heading1"/>
        <w:ind w:left="0" w:firstLine="0"/>
        <w:rPr>
          <w:rFonts w:ascii="Times New Roman" w:hAnsi="Times New Roman" w:cs="Times New Roman"/>
          <w:sz w:val="36"/>
          <w:szCs w:val="36"/>
        </w:rPr>
      </w:pPr>
      <w:r w:rsidRPr="000F7835">
        <w:rPr>
          <w:rFonts w:ascii="Times New Roman" w:hAnsi="Times New Roman" w:cs="Times New Roman"/>
          <w:sz w:val="36"/>
          <w:szCs w:val="36"/>
        </w:rPr>
        <w:lastRenderedPageBreak/>
        <w:t xml:space="preserve">4. Non-functional Requirements </w:t>
      </w:r>
    </w:p>
    <w:p w14:paraId="4F5BD48B" w14:textId="77777777" w:rsidR="00641088" w:rsidRPr="00641088" w:rsidRDefault="00641088" w:rsidP="00641088">
      <w:pPr>
        <w:pStyle w:val="BodyText"/>
      </w:pPr>
    </w:p>
    <w:p w14:paraId="3D70F749" w14:textId="4E003133" w:rsidR="00541A6A" w:rsidRPr="000F7835" w:rsidRDefault="00913B42" w:rsidP="000F7835">
      <w:pPr>
        <w:pStyle w:val="BodyText"/>
        <w:spacing w:line="360" w:lineRule="auto"/>
        <w:jc w:val="both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4.</w:t>
      </w:r>
      <w:r w:rsidR="00541A6A" w:rsidRPr="00641088">
        <w:rPr>
          <w:rFonts w:cs="Times New Roman"/>
          <w:b/>
          <w:sz w:val="28"/>
        </w:rPr>
        <w:t>1</w:t>
      </w:r>
      <w:r w:rsidR="009D79FF">
        <w:rPr>
          <w:rFonts w:cs="Times New Roman"/>
          <w:b/>
          <w:sz w:val="28"/>
        </w:rPr>
        <w:t xml:space="preserve"> </w:t>
      </w:r>
      <w:r w:rsidR="00541A6A" w:rsidRPr="00641088">
        <w:rPr>
          <w:rFonts w:cs="Times New Roman"/>
          <w:b/>
          <w:sz w:val="28"/>
        </w:rPr>
        <w:t>Security: SSL----- https://www.Goldgym.com</w:t>
      </w:r>
    </w:p>
    <w:p w14:paraId="31CB77F3" w14:textId="0B76D9AE" w:rsidR="00541A6A" w:rsidRPr="000F7835" w:rsidRDefault="000F7835" w:rsidP="00824D41">
      <w:pPr>
        <w:pStyle w:val="BodyText"/>
        <w:numPr>
          <w:ilvl w:val="0"/>
          <w:numId w:val="18"/>
        </w:numPr>
        <w:spacing w:after="0"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Use</w:t>
      </w:r>
      <w:r w:rsidR="00541A6A" w:rsidRPr="000F7835">
        <w:rPr>
          <w:rFonts w:cs="Times New Roman"/>
          <w:sz w:val="28"/>
          <w:szCs w:val="28"/>
        </w:rPr>
        <w:t xml:space="preserve"> of SS</w:t>
      </w:r>
      <w:r>
        <w:rPr>
          <w:rFonts w:cs="Times New Roman"/>
          <w:sz w:val="28"/>
          <w:szCs w:val="28"/>
        </w:rPr>
        <w:t>L (Secure Socket Layer)</w:t>
      </w:r>
      <w:r w:rsidR="00541A6A" w:rsidRPr="000F7835">
        <w:rPr>
          <w:rFonts w:cs="Times New Roman"/>
          <w:sz w:val="28"/>
          <w:szCs w:val="28"/>
        </w:rPr>
        <w:t xml:space="preserve"> in all transaction that include confidential </w:t>
      </w:r>
      <w:r>
        <w:rPr>
          <w:rFonts w:cs="Times New Roman"/>
          <w:sz w:val="28"/>
          <w:szCs w:val="28"/>
        </w:rPr>
        <w:t>customer’s</w:t>
      </w:r>
      <w:r w:rsidR="00541A6A" w:rsidRPr="000F7835">
        <w:rPr>
          <w:rFonts w:cs="Times New Roman"/>
          <w:sz w:val="28"/>
          <w:szCs w:val="28"/>
        </w:rPr>
        <w:t xml:space="preserve"> information.</w:t>
      </w:r>
    </w:p>
    <w:p w14:paraId="65C5633E" w14:textId="6ADA2510" w:rsidR="00541A6A" w:rsidRPr="000F7835" w:rsidRDefault="00541A6A" w:rsidP="00824D41">
      <w:pPr>
        <w:pStyle w:val="BodyText"/>
        <w:numPr>
          <w:ilvl w:val="0"/>
          <w:numId w:val="18"/>
        </w:numPr>
        <w:spacing w:after="0" w:line="276" w:lineRule="auto"/>
        <w:jc w:val="both"/>
        <w:rPr>
          <w:rFonts w:cs="Times New Roman"/>
          <w:sz w:val="28"/>
          <w:szCs w:val="28"/>
        </w:rPr>
      </w:pPr>
      <w:r w:rsidRPr="000F7835">
        <w:rPr>
          <w:rFonts w:cs="Times New Roman"/>
          <w:sz w:val="28"/>
          <w:szCs w:val="28"/>
        </w:rPr>
        <w:t xml:space="preserve">The system should not leave any cookies on the member's device </w:t>
      </w:r>
      <w:r w:rsidR="00641088" w:rsidRPr="000F7835">
        <w:rPr>
          <w:rFonts w:cs="Times New Roman"/>
          <w:sz w:val="28"/>
          <w:szCs w:val="28"/>
        </w:rPr>
        <w:t xml:space="preserve">containing </w:t>
      </w:r>
      <w:r w:rsidR="000F7835">
        <w:rPr>
          <w:rFonts w:cs="Times New Roman"/>
          <w:sz w:val="28"/>
          <w:szCs w:val="28"/>
        </w:rPr>
        <w:t>customer</w:t>
      </w:r>
      <w:r w:rsidR="00641088" w:rsidRPr="000F7835">
        <w:rPr>
          <w:rFonts w:cs="Times New Roman"/>
          <w:sz w:val="28"/>
          <w:szCs w:val="28"/>
        </w:rPr>
        <w:t>’s</w:t>
      </w:r>
      <w:r w:rsidRPr="000F7835">
        <w:rPr>
          <w:rFonts w:cs="Times New Roman"/>
          <w:sz w:val="28"/>
          <w:szCs w:val="28"/>
        </w:rPr>
        <w:t xml:space="preserve"> password.</w:t>
      </w:r>
    </w:p>
    <w:p w14:paraId="607D23AE" w14:textId="77777777" w:rsidR="00541A6A" w:rsidRPr="000F7835" w:rsidRDefault="00541A6A" w:rsidP="00824D41">
      <w:pPr>
        <w:pStyle w:val="BodyText"/>
        <w:numPr>
          <w:ilvl w:val="0"/>
          <w:numId w:val="18"/>
        </w:numPr>
        <w:spacing w:after="0" w:line="276" w:lineRule="auto"/>
        <w:jc w:val="both"/>
        <w:rPr>
          <w:rFonts w:cs="Times New Roman"/>
          <w:sz w:val="28"/>
          <w:szCs w:val="28"/>
        </w:rPr>
      </w:pPr>
      <w:r w:rsidRPr="000F7835">
        <w:rPr>
          <w:rFonts w:cs="Times New Roman"/>
          <w:sz w:val="28"/>
          <w:szCs w:val="28"/>
        </w:rPr>
        <w:t xml:space="preserve">The system's back-end servers </w:t>
      </w:r>
      <w:r w:rsidR="00641088" w:rsidRPr="000F7835">
        <w:rPr>
          <w:rFonts w:cs="Times New Roman"/>
          <w:sz w:val="28"/>
          <w:szCs w:val="28"/>
        </w:rPr>
        <w:t>shall only</w:t>
      </w:r>
      <w:r w:rsidRPr="000F7835">
        <w:rPr>
          <w:rFonts w:cs="Times New Roman"/>
          <w:sz w:val="28"/>
          <w:szCs w:val="28"/>
        </w:rPr>
        <w:t xml:space="preserve"> be accessible to authenticated administrators which is admin.</w:t>
      </w:r>
    </w:p>
    <w:p w14:paraId="3BCEA21A" w14:textId="77777777" w:rsidR="00541A6A" w:rsidRPr="000F7835" w:rsidRDefault="00541A6A" w:rsidP="00824D41">
      <w:pPr>
        <w:pStyle w:val="BodyText"/>
        <w:numPr>
          <w:ilvl w:val="0"/>
          <w:numId w:val="18"/>
        </w:numPr>
        <w:spacing w:after="0" w:line="276" w:lineRule="auto"/>
        <w:jc w:val="both"/>
        <w:rPr>
          <w:rFonts w:cs="Times New Roman"/>
          <w:sz w:val="28"/>
          <w:szCs w:val="28"/>
        </w:rPr>
      </w:pPr>
      <w:r w:rsidRPr="000F7835">
        <w:rPr>
          <w:rFonts w:cs="Times New Roman"/>
          <w:sz w:val="28"/>
          <w:szCs w:val="28"/>
        </w:rPr>
        <w:t xml:space="preserve">Sensitive data will be </w:t>
      </w:r>
      <w:r w:rsidR="00641088" w:rsidRPr="000F7835">
        <w:rPr>
          <w:rFonts w:cs="Times New Roman"/>
          <w:sz w:val="28"/>
          <w:szCs w:val="28"/>
        </w:rPr>
        <w:t>encrypted before</w:t>
      </w:r>
      <w:r w:rsidRPr="000F7835">
        <w:rPr>
          <w:rFonts w:cs="Times New Roman"/>
          <w:sz w:val="28"/>
          <w:szCs w:val="28"/>
        </w:rPr>
        <w:t xml:space="preserve"> being sent over insecure connections like internet.</w:t>
      </w:r>
    </w:p>
    <w:p w14:paraId="35706AE2" w14:textId="201CE947" w:rsidR="000F7835" w:rsidRDefault="00541A6A" w:rsidP="00641088">
      <w:pPr>
        <w:pStyle w:val="BodyText"/>
        <w:numPr>
          <w:ilvl w:val="0"/>
          <w:numId w:val="18"/>
        </w:numPr>
        <w:spacing w:after="0" w:line="276" w:lineRule="auto"/>
        <w:jc w:val="both"/>
        <w:rPr>
          <w:rFonts w:cs="Times New Roman"/>
          <w:sz w:val="28"/>
          <w:szCs w:val="28"/>
        </w:rPr>
      </w:pPr>
      <w:r w:rsidRPr="000F7835">
        <w:rPr>
          <w:rFonts w:cs="Times New Roman"/>
          <w:sz w:val="28"/>
          <w:szCs w:val="28"/>
        </w:rPr>
        <w:t>The proper firewalls should be developed to avoid intrusions from the internal or external sources.</w:t>
      </w:r>
    </w:p>
    <w:p w14:paraId="102E1333" w14:textId="77777777" w:rsidR="00824D41" w:rsidRPr="00824D41" w:rsidRDefault="00824D41" w:rsidP="00824D41">
      <w:pPr>
        <w:pStyle w:val="BodyText"/>
        <w:spacing w:after="0" w:line="276" w:lineRule="auto"/>
        <w:ind w:left="720"/>
        <w:jc w:val="both"/>
        <w:rPr>
          <w:rFonts w:cs="Times New Roman"/>
          <w:sz w:val="28"/>
          <w:szCs w:val="28"/>
        </w:rPr>
      </w:pPr>
    </w:p>
    <w:p w14:paraId="2BD3A42F" w14:textId="28FFC55B" w:rsidR="00541A6A" w:rsidRPr="00824D41" w:rsidRDefault="00913B42" w:rsidP="00824D41">
      <w:pPr>
        <w:pStyle w:val="BodyText"/>
        <w:jc w:val="both"/>
        <w:rPr>
          <w:rFonts w:cs="Times New Roman"/>
          <w:b/>
          <w:sz w:val="36"/>
          <w:szCs w:val="36"/>
        </w:rPr>
      </w:pPr>
      <w:r w:rsidRPr="00824D41">
        <w:rPr>
          <w:rFonts w:cs="Times New Roman"/>
          <w:b/>
          <w:sz w:val="36"/>
          <w:szCs w:val="36"/>
        </w:rPr>
        <w:t>4.</w:t>
      </w:r>
      <w:r w:rsidR="00541A6A" w:rsidRPr="00824D41">
        <w:rPr>
          <w:rFonts w:cs="Times New Roman"/>
          <w:b/>
          <w:sz w:val="36"/>
          <w:szCs w:val="36"/>
        </w:rPr>
        <w:t>2</w:t>
      </w:r>
      <w:r w:rsidR="009D79FF" w:rsidRPr="00824D41">
        <w:rPr>
          <w:rFonts w:cs="Times New Roman"/>
          <w:b/>
          <w:sz w:val="36"/>
          <w:szCs w:val="36"/>
        </w:rPr>
        <w:t xml:space="preserve"> </w:t>
      </w:r>
      <w:r w:rsidR="00541A6A" w:rsidRPr="00824D41">
        <w:rPr>
          <w:rFonts w:cs="Times New Roman"/>
          <w:b/>
          <w:sz w:val="36"/>
          <w:szCs w:val="36"/>
        </w:rPr>
        <w:t>Reliability:</w:t>
      </w:r>
    </w:p>
    <w:p w14:paraId="714E61D5" w14:textId="77777777" w:rsidR="00541A6A" w:rsidRPr="00824D41" w:rsidRDefault="00541A6A" w:rsidP="00824D41">
      <w:pPr>
        <w:pStyle w:val="BodyText"/>
        <w:numPr>
          <w:ilvl w:val="0"/>
          <w:numId w:val="14"/>
        </w:numPr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 xml:space="preserve">The system provides storage of all databases on redundant computers with automatic switchover. </w:t>
      </w:r>
    </w:p>
    <w:p w14:paraId="670C2283" w14:textId="77777777" w:rsidR="00541A6A" w:rsidRPr="00824D41" w:rsidRDefault="00541A6A" w:rsidP="00824D41">
      <w:pPr>
        <w:pStyle w:val="BodyText"/>
        <w:numPr>
          <w:ilvl w:val="0"/>
          <w:numId w:val="14"/>
        </w:numPr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The main pillar of reliability of the system is the backup of the database.</w:t>
      </w:r>
    </w:p>
    <w:p w14:paraId="5794D86D" w14:textId="77777777" w:rsidR="00541A6A" w:rsidRPr="00824D41" w:rsidRDefault="00641088" w:rsidP="00824D41">
      <w:pPr>
        <w:pStyle w:val="BodyText"/>
        <w:numPr>
          <w:ilvl w:val="0"/>
          <w:numId w:val="14"/>
        </w:numPr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continuously</w:t>
      </w:r>
      <w:r w:rsidR="00541A6A" w:rsidRPr="00824D41">
        <w:rPr>
          <w:rFonts w:cs="Times New Roman"/>
          <w:sz w:val="28"/>
          <w:szCs w:val="28"/>
        </w:rPr>
        <w:t xml:space="preserve"> maintained and update to reflect the most recent changes.</w:t>
      </w:r>
    </w:p>
    <w:p w14:paraId="043FA977" w14:textId="77777777" w:rsidR="00541A6A" w:rsidRPr="00641088" w:rsidRDefault="00541A6A" w:rsidP="00641088">
      <w:pPr>
        <w:pStyle w:val="BodyText"/>
        <w:jc w:val="both"/>
        <w:rPr>
          <w:rFonts w:cs="Times New Roman"/>
        </w:rPr>
      </w:pPr>
    </w:p>
    <w:p w14:paraId="6869DEDB" w14:textId="52A34D2A" w:rsidR="00541A6A" w:rsidRPr="00824D41" w:rsidRDefault="00913B42" w:rsidP="00641088">
      <w:pPr>
        <w:pStyle w:val="BodyText"/>
        <w:jc w:val="both"/>
        <w:rPr>
          <w:rFonts w:cs="Times New Roman"/>
          <w:b/>
          <w:sz w:val="32"/>
          <w:szCs w:val="28"/>
        </w:rPr>
      </w:pPr>
      <w:r w:rsidRPr="00824D41">
        <w:rPr>
          <w:rFonts w:cs="Times New Roman"/>
          <w:b/>
          <w:sz w:val="32"/>
          <w:szCs w:val="28"/>
        </w:rPr>
        <w:t>4.</w:t>
      </w:r>
      <w:r w:rsidR="00541A6A" w:rsidRPr="00824D41">
        <w:rPr>
          <w:rFonts w:cs="Times New Roman"/>
          <w:b/>
          <w:sz w:val="32"/>
          <w:szCs w:val="28"/>
        </w:rPr>
        <w:t>3</w:t>
      </w:r>
      <w:r w:rsidR="009D79FF" w:rsidRPr="00824D41">
        <w:rPr>
          <w:rFonts w:cs="Times New Roman"/>
          <w:b/>
          <w:sz w:val="32"/>
          <w:szCs w:val="28"/>
        </w:rPr>
        <w:t xml:space="preserve"> </w:t>
      </w:r>
      <w:r w:rsidR="00541A6A" w:rsidRPr="00824D41">
        <w:rPr>
          <w:rFonts w:cs="Times New Roman"/>
          <w:b/>
          <w:sz w:val="32"/>
          <w:szCs w:val="28"/>
        </w:rPr>
        <w:t>Availability:</w:t>
      </w:r>
    </w:p>
    <w:p w14:paraId="40977643" w14:textId="77777777" w:rsidR="00541A6A" w:rsidRPr="00824D41" w:rsidRDefault="00641088" w:rsidP="00824D41">
      <w:pPr>
        <w:pStyle w:val="BodyText"/>
        <w:ind w:firstLine="709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uptime:</w:t>
      </w:r>
      <w:r w:rsidR="00541A6A" w:rsidRPr="00824D41">
        <w:rPr>
          <w:rFonts w:cs="Times New Roman"/>
          <w:sz w:val="28"/>
          <w:szCs w:val="28"/>
        </w:rPr>
        <w:t xml:space="preserve"> It mean 24 * 7 availability 99.9999%</w:t>
      </w:r>
    </w:p>
    <w:p w14:paraId="0DA0C81A" w14:textId="77777777" w:rsidR="00541A6A" w:rsidRPr="00641088" w:rsidRDefault="00541A6A" w:rsidP="00641088">
      <w:pPr>
        <w:pStyle w:val="BodyText"/>
        <w:jc w:val="both"/>
        <w:rPr>
          <w:rFonts w:cs="Times New Roman"/>
        </w:rPr>
      </w:pPr>
    </w:p>
    <w:p w14:paraId="6C29462A" w14:textId="77777777" w:rsidR="00541A6A" w:rsidRPr="00824D41" w:rsidRDefault="00913B42" w:rsidP="00641088">
      <w:pPr>
        <w:pStyle w:val="BodyText"/>
        <w:jc w:val="both"/>
        <w:rPr>
          <w:rFonts w:cs="Times New Roman"/>
          <w:b/>
          <w:sz w:val="32"/>
          <w:szCs w:val="28"/>
        </w:rPr>
      </w:pPr>
      <w:r w:rsidRPr="00824D41">
        <w:rPr>
          <w:rFonts w:cs="Times New Roman"/>
          <w:b/>
          <w:sz w:val="32"/>
          <w:szCs w:val="28"/>
        </w:rPr>
        <w:t>4.</w:t>
      </w:r>
      <w:r w:rsidR="00541A6A" w:rsidRPr="00824D41">
        <w:rPr>
          <w:rFonts w:cs="Times New Roman"/>
          <w:b/>
          <w:sz w:val="32"/>
          <w:szCs w:val="28"/>
        </w:rPr>
        <w:t>4</w:t>
      </w:r>
      <w:r w:rsidR="009D79FF" w:rsidRPr="00824D41">
        <w:rPr>
          <w:rFonts w:cs="Times New Roman"/>
          <w:b/>
          <w:sz w:val="32"/>
          <w:szCs w:val="28"/>
        </w:rPr>
        <w:t xml:space="preserve"> </w:t>
      </w:r>
      <w:r w:rsidR="00541A6A" w:rsidRPr="00824D41">
        <w:rPr>
          <w:rFonts w:cs="Times New Roman"/>
          <w:b/>
          <w:sz w:val="32"/>
          <w:szCs w:val="28"/>
        </w:rPr>
        <w:t>Maintainability:</w:t>
      </w:r>
    </w:p>
    <w:p w14:paraId="0675A65B" w14:textId="77777777" w:rsidR="00541A6A" w:rsidRPr="00641088" w:rsidRDefault="00541A6A" w:rsidP="00641088">
      <w:pPr>
        <w:pStyle w:val="BodyText"/>
        <w:jc w:val="both"/>
        <w:rPr>
          <w:rFonts w:cs="Times New Roman"/>
        </w:rPr>
      </w:pPr>
    </w:p>
    <w:p w14:paraId="6A7BB684" w14:textId="77777777" w:rsidR="00541A6A" w:rsidRPr="00824D41" w:rsidRDefault="00541A6A" w:rsidP="00824D41">
      <w:pPr>
        <w:pStyle w:val="BodyText"/>
        <w:numPr>
          <w:ilvl w:val="0"/>
          <w:numId w:val="15"/>
        </w:numPr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 xml:space="preserve">A commercial database is used for maintaining the database and application server takes care of the site. </w:t>
      </w:r>
    </w:p>
    <w:p w14:paraId="2715CE68" w14:textId="77777777" w:rsidR="00541A6A" w:rsidRPr="00824D41" w:rsidRDefault="00541A6A" w:rsidP="00824D41">
      <w:pPr>
        <w:pStyle w:val="BodyText"/>
        <w:numPr>
          <w:ilvl w:val="0"/>
          <w:numId w:val="15"/>
        </w:numPr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The maintainability can be done efficiently.</w:t>
      </w:r>
    </w:p>
    <w:p w14:paraId="0A9C2734" w14:textId="1D4DA605" w:rsidR="00541A6A" w:rsidRDefault="00541A6A" w:rsidP="00641088">
      <w:pPr>
        <w:pStyle w:val="BodyText"/>
        <w:jc w:val="both"/>
        <w:rPr>
          <w:rFonts w:cs="Times New Roman"/>
        </w:rPr>
      </w:pPr>
    </w:p>
    <w:p w14:paraId="46E6CB68" w14:textId="1F163A76" w:rsidR="00824D41" w:rsidRDefault="00824D41" w:rsidP="00641088">
      <w:pPr>
        <w:pStyle w:val="BodyText"/>
        <w:jc w:val="both"/>
        <w:rPr>
          <w:rFonts w:cs="Times New Roman"/>
        </w:rPr>
      </w:pPr>
    </w:p>
    <w:p w14:paraId="32CD8700" w14:textId="11C0E571" w:rsidR="00824D41" w:rsidRDefault="00824D41" w:rsidP="00641088">
      <w:pPr>
        <w:pStyle w:val="BodyText"/>
        <w:jc w:val="both"/>
        <w:rPr>
          <w:rFonts w:cs="Times New Roman"/>
        </w:rPr>
      </w:pPr>
    </w:p>
    <w:p w14:paraId="302EDCBE" w14:textId="77777777" w:rsidR="00824D41" w:rsidRPr="00641088" w:rsidRDefault="00824D41" w:rsidP="00641088">
      <w:pPr>
        <w:pStyle w:val="BodyText"/>
        <w:jc w:val="both"/>
        <w:rPr>
          <w:rFonts w:cs="Times New Roman"/>
        </w:rPr>
      </w:pPr>
    </w:p>
    <w:p w14:paraId="32E2AA1B" w14:textId="10D743D0" w:rsidR="00541A6A" w:rsidRPr="00824D41" w:rsidRDefault="00913B42" w:rsidP="00641088">
      <w:pPr>
        <w:pStyle w:val="BodyText"/>
        <w:jc w:val="both"/>
        <w:rPr>
          <w:rFonts w:cs="Times New Roman"/>
          <w:b/>
          <w:sz w:val="28"/>
          <w:szCs w:val="28"/>
        </w:rPr>
      </w:pPr>
      <w:r w:rsidRPr="00824D41">
        <w:rPr>
          <w:rFonts w:cs="Times New Roman"/>
          <w:b/>
          <w:sz w:val="32"/>
          <w:szCs w:val="28"/>
        </w:rPr>
        <w:lastRenderedPageBreak/>
        <w:t>4.</w:t>
      </w:r>
      <w:r w:rsidR="00541A6A" w:rsidRPr="00824D41">
        <w:rPr>
          <w:rFonts w:cs="Times New Roman"/>
          <w:b/>
          <w:sz w:val="32"/>
          <w:szCs w:val="28"/>
        </w:rPr>
        <w:t>5</w:t>
      </w:r>
      <w:r w:rsidR="009D79FF" w:rsidRPr="00824D41">
        <w:rPr>
          <w:rFonts w:cs="Times New Roman"/>
          <w:b/>
          <w:sz w:val="32"/>
          <w:szCs w:val="28"/>
        </w:rPr>
        <w:t xml:space="preserve"> </w:t>
      </w:r>
      <w:r w:rsidR="00541A6A" w:rsidRPr="00824D41">
        <w:rPr>
          <w:rFonts w:cs="Times New Roman"/>
          <w:b/>
          <w:sz w:val="32"/>
          <w:szCs w:val="28"/>
        </w:rPr>
        <w:t>Portability:</w:t>
      </w:r>
      <w:r w:rsidR="00541A6A" w:rsidRPr="00824D41">
        <w:rPr>
          <w:rFonts w:cs="Times New Roman"/>
          <w:b/>
          <w:sz w:val="32"/>
          <w:szCs w:val="28"/>
        </w:rPr>
        <w:tab/>
      </w:r>
    </w:p>
    <w:p w14:paraId="3CA49D62" w14:textId="7089ED04" w:rsidR="00541A6A" w:rsidRPr="00824D41" w:rsidRDefault="00541A6A" w:rsidP="00641088">
      <w:pPr>
        <w:pStyle w:val="BodyText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The application is HTML,</w:t>
      </w:r>
      <w:r w:rsidR="009D79FF" w:rsidRPr="00824D41">
        <w:rPr>
          <w:rFonts w:cs="Times New Roman"/>
          <w:sz w:val="28"/>
          <w:szCs w:val="28"/>
        </w:rPr>
        <w:t xml:space="preserve"> </w:t>
      </w:r>
      <w:r w:rsidRPr="00824D41">
        <w:rPr>
          <w:rFonts w:cs="Times New Roman"/>
          <w:sz w:val="28"/>
          <w:szCs w:val="28"/>
        </w:rPr>
        <w:t>CSS and scripting language based (Javascript</w:t>
      </w:r>
      <w:r w:rsidR="003F039C" w:rsidRPr="00824D41">
        <w:rPr>
          <w:rFonts w:cs="Times New Roman"/>
          <w:sz w:val="28"/>
          <w:szCs w:val="28"/>
        </w:rPr>
        <w:t>),</w:t>
      </w:r>
      <w:r w:rsidR="003F039C">
        <w:rPr>
          <w:rFonts w:cs="Times New Roman"/>
          <w:sz w:val="28"/>
          <w:szCs w:val="28"/>
        </w:rPr>
        <w:t xml:space="preserve"> so</w:t>
      </w:r>
      <w:r w:rsidRPr="00824D41">
        <w:rPr>
          <w:rFonts w:cs="Times New Roman"/>
          <w:sz w:val="28"/>
          <w:szCs w:val="28"/>
        </w:rPr>
        <w:t xml:space="preserve"> the end user part is fully portable and any system using any web browser should be able to use the features of the </w:t>
      </w:r>
      <w:r w:rsidR="00442629" w:rsidRPr="00824D41">
        <w:rPr>
          <w:rFonts w:cs="Times New Roman"/>
          <w:sz w:val="28"/>
          <w:szCs w:val="28"/>
        </w:rPr>
        <w:t>system, including</w:t>
      </w:r>
      <w:r w:rsidRPr="00824D41">
        <w:rPr>
          <w:rFonts w:cs="Times New Roman"/>
          <w:sz w:val="28"/>
          <w:szCs w:val="28"/>
        </w:rPr>
        <w:t xml:space="preserve"> any hardware platform that is available or will be available in the </w:t>
      </w:r>
      <w:r w:rsidR="00442629" w:rsidRPr="00824D41">
        <w:rPr>
          <w:rFonts w:cs="Times New Roman"/>
          <w:sz w:val="28"/>
          <w:szCs w:val="28"/>
        </w:rPr>
        <w:t>future</w:t>
      </w:r>
      <w:r w:rsidRPr="00824D41">
        <w:rPr>
          <w:rFonts w:cs="Times New Roman"/>
          <w:sz w:val="28"/>
          <w:szCs w:val="28"/>
        </w:rPr>
        <w:t xml:space="preserve">. </w:t>
      </w:r>
    </w:p>
    <w:p w14:paraId="12368EB3" w14:textId="77777777" w:rsidR="00541A6A" w:rsidRPr="00824D41" w:rsidRDefault="00541A6A" w:rsidP="00641088">
      <w:pPr>
        <w:pStyle w:val="BodyText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An end-user is used this system on an OS</w:t>
      </w:r>
      <w:r w:rsidR="00641088" w:rsidRPr="00824D41">
        <w:rPr>
          <w:rFonts w:cs="Times New Roman"/>
          <w:sz w:val="28"/>
          <w:szCs w:val="28"/>
        </w:rPr>
        <w:t xml:space="preserve"> </w:t>
      </w:r>
      <w:r w:rsidRPr="00824D41">
        <w:rPr>
          <w:rFonts w:cs="Times New Roman"/>
          <w:sz w:val="28"/>
          <w:szCs w:val="28"/>
        </w:rPr>
        <w:t xml:space="preserve">either it is Windows or Linux.  </w:t>
      </w:r>
    </w:p>
    <w:p w14:paraId="520D1130" w14:textId="578A6A90" w:rsidR="00541A6A" w:rsidRPr="00824D41" w:rsidRDefault="00541A6A" w:rsidP="00641088">
      <w:pPr>
        <w:pStyle w:val="BodyText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The System shall run on PC, Laptops and</w:t>
      </w:r>
      <w:r w:rsidR="00442629" w:rsidRPr="00824D41">
        <w:rPr>
          <w:rFonts w:cs="Times New Roman"/>
          <w:sz w:val="28"/>
          <w:szCs w:val="28"/>
        </w:rPr>
        <w:t xml:space="preserve"> Mobile </w:t>
      </w:r>
      <w:r w:rsidRPr="00824D41">
        <w:rPr>
          <w:rFonts w:cs="Times New Roman"/>
          <w:sz w:val="28"/>
          <w:szCs w:val="28"/>
        </w:rPr>
        <w:t>etc. from access point of view</w:t>
      </w:r>
    </w:p>
    <w:p w14:paraId="5A594610" w14:textId="77777777" w:rsidR="00541A6A" w:rsidRPr="00824D41" w:rsidRDefault="00541A6A" w:rsidP="00641088">
      <w:pPr>
        <w:pStyle w:val="BodyText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The technology should be transferable to different environments easily.</w:t>
      </w:r>
    </w:p>
    <w:p w14:paraId="2DE1B5AC" w14:textId="77777777" w:rsidR="00541A6A" w:rsidRPr="00641088" w:rsidRDefault="00541A6A" w:rsidP="00641088">
      <w:pPr>
        <w:pStyle w:val="BodyText"/>
        <w:jc w:val="both"/>
        <w:rPr>
          <w:rFonts w:cs="Times New Roman"/>
        </w:rPr>
      </w:pPr>
    </w:p>
    <w:p w14:paraId="47034380" w14:textId="77777777" w:rsidR="00541A6A" w:rsidRPr="00824D41" w:rsidRDefault="00913B42" w:rsidP="00641088">
      <w:pPr>
        <w:pStyle w:val="BodyText"/>
        <w:jc w:val="both"/>
        <w:rPr>
          <w:rFonts w:cs="Times New Roman"/>
          <w:b/>
          <w:sz w:val="32"/>
          <w:szCs w:val="28"/>
        </w:rPr>
      </w:pPr>
      <w:r w:rsidRPr="00824D41">
        <w:rPr>
          <w:rFonts w:cs="Times New Roman"/>
          <w:b/>
          <w:sz w:val="32"/>
          <w:szCs w:val="28"/>
        </w:rPr>
        <w:t>4.</w:t>
      </w:r>
      <w:r w:rsidR="00541A6A" w:rsidRPr="00824D41">
        <w:rPr>
          <w:rFonts w:cs="Times New Roman"/>
          <w:b/>
          <w:sz w:val="32"/>
          <w:szCs w:val="28"/>
        </w:rPr>
        <w:t>6.</w:t>
      </w:r>
      <w:r w:rsidR="009D79FF" w:rsidRPr="00824D41">
        <w:rPr>
          <w:rFonts w:cs="Times New Roman"/>
          <w:b/>
          <w:sz w:val="32"/>
          <w:szCs w:val="28"/>
        </w:rPr>
        <w:t xml:space="preserve"> </w:t>
      </w:r>
      <w:r w:rsidR="00541A6A" w:rsidRPr="00824D41">
        <w:rPr>
          <w:rFonts w:cs="Times New Roman"/>
          <w:b/>
          <w:sz w:val="32"/>
          <w:szCs w:val="28"/>
        </w:rPr>
        <w:t>Accessibility:</w:t>
      </w:r>
    </w:p>
    <w:p w14:paraId="60CA9D8E" w14:textId="44401804" w:rsidR="00541A6A" w:rsidRPr="00824D41" w:rsidRDefault="00541A6A" w:rsidP="00755C4F">
      <w:pPr>
        <w:pStyle w:val="BodyText"/>
        <w:spacing w:after="0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Only registered users should be allowed to take benefits after authentications.</w:t>
      </w:r>
      <w:r w:rsidR="003F039C">
        <w:rPr>
          <w:rFonts w:cs="Times New Roman"/>
          <w:sz w:val="28"/>
          <w:szCs w:val="28"/>
        </w:rPr>
        <w:t xml:space="preserve"> </w:t>
      </w:r>
      <w:r w:rsidRPr="00824D41">
        <w:rPr>
          <w:rFonts w:cs="Times New Roman"/>
          <w:sz w:val="28"/>
          <w:szCs w:val="28"/>
        </w:rPr>
        <w:t xml:space="preserve">Only GUI access of the system should be </w:t>
      </w:r>
      <w:r w:rsidR="00755C4F" w:rsidRPr="00824D41">
        <w:rPr>
          <w:rFonts w:cs="Times New Roman"/>
          <w:sz w:val="28"/>
          <w:szCs w:val="28"/>
        </w:rPr>
        <w:t>permitted</w:t>
      </w:r>
      <w:r w:rsidRPr="00824D41">
        <w:rPr>
          <w:rFonts w:cs="Times New Roman"/>
          <w:sz w:val="28"/>
          <w:szCs w:val="28"/>
        </w:rPr>
        <w:t xml:space="preserve"> to end users.</w:t>
      </w:r>
      <w:r w:rsidRPr="00824D41">
        <w:rPr>
          <w:rFonts w:cs="Times New Roman"/>
          <w:sz w:val="28"/>
          <w:szCs w:val="28"/>
        </w:rPr>
        <w:tab/>
      </w:r>
      <w:r w:rsidRPr="00824D41">
        <w:rPr>
          <w:rFonts w:cs="Times New Roman"/>
          <w:sz w:val="28"/>
          <w:szCs w:val="28"/>
        </w:rPr>
        <w:tab/>
      </w:r>
    </w:p>
    <w:p w14:paraId="580B4985" w14:textId="77777777" w:rsidR="00541A6A" w:rsidRPr="00824D41" w:rsidRDefault="00541A6A" w:rsidP="00755C4F">
      <w:pPr>
        <w:pStyle w:val="BodyText"/>
        <w:spacing w:after="0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ab/>
      </w:r>
    </w:p>
    <w:p w14:paraId="44105399" w14:textId="77777777" w:rsidR="00541A6A" w:rsidRPr="00824D41" w:rsidRDefault="00913B42" w:rsidP="00824D41">
      <w:pPr>
        <w:pStyle w:val="BodyText"/>
        <w:jc w:val="both"/>
        <w:rPr>
          <w:rFonts w:cs="Times New Roman"/>
          <w:b/>
          <w:sz w:val="32"/>
          <w:szCs w:val="28"/>
        </w:rPr>
      </w:pPr>
      <w:r w:rsidRPr="00824D41">
        <w:rPr>
          <w:rFonts w:cs="Times New Roman"/>
          <w:b/>
          <w:sz w:val="32"/>
          <w:szCs w:val="28"/>
        </w:rPr>
        <w:t>4.</w:t>
      </w:r>
      <w:r w:rsidR="00541A6A" w:rsidRPr="00824D41">
        <w:rPr>
          <w:rFonts w:cs="Times New Roman"/>
          <w:b/>
          <w:sz w:val="32"/>
          <w:szCs w:val="28"/>
        </w:rPr>
        <w:t>7</w:t>
      </w:r>
      <w:r w:rsidR="009D79FF" w:rsidRPr="00824D41">
        <w:rPr>
          <w:rFonts w:cs="Times New Roman"/>
          <w:b/>
          <w:sz w:val="32"/>
          <w:szCs w:val="28"/>
        </w:rPr>
        <w:t xml:space="preserve"> </w:t>
      </w:r>
      <w:r w:rsidR="00541A6A" w:rsidRPr="00824D41">
        <w:rPr>
          <w:rFonts w:cs="Times New Roman"/>
          <w:b/>
          <w:sz w:val="32"/>
          <w:szCs w:val="28"/>
        </w:rPr>
        <w:t>Policies:</w:t>
      </w:r>
    </w:p>
    <w:p w14:paraId="4163FE15" w14:textId="77777777" w:rsidR="00541A6A" w:rsidRPr="00824D41" w:rsidRDefault="00541A6A" w:rsidP="00755C4F">
      <w:pPr>
        <w:pStyle w:val="BodyText"/>
        <w:spacing w:after="0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The system should maintain security related to sensitive data.</w:t>
      </w:r>
    </w:p>
    <w:p w14:paraId="34173BE1" w14:textId="77777777" w:rsidR="00541A6A" w:rsidRPr="00824D41" w:rsidRDefault="00541A6A" w:rsidP="00755C4F">
      <w:pPr>
        <w:pStyle w:val="BodyText"/>
        <w:spacing w:after="0"/>
        <w:jc w:val="both"/>
        <w:rPr>
          <w:rFonts w:cs="Times New Roman"/>
          <w:sz w:val="28"/>
          <w:szCs w:val="28"/>
        </w:rPr>
      </w:pPr>
    </w:p>
    <w:p w14:paraId="7A60EED1" w14:textId="77777777" w:rsidR="00541A6A" w:rsidRPr="00824D41" w:rsidRDefault="00913B42" w:rsidP="00824D41">
      <w:pPr>
        <w:pStyle w:val="BodyText"/>
        <w:jc w:val="both"/>
        <w:rPr>
          <w:rFonts w:cs="Times New Roman"/>
          <w:b/>
          <w:sz w:val="32"/>
          <w:szCs w:val="28"/>
        </w:rPr>
      </w:pPr>
      <w:r w:rsidRPr="00824D41">
        <w:rPr>
          <w:rFonts w:cs="Times New Roman"/>
          <w:b/>
          <w:sz w:val="32"/>
          <w:szCs w:val="28"/>
        </w:rPr>
        <w:t>4.</w:t>
      </w:r>
      <w:r w:rsidR="00541A6A" w:rsidRPr="00824D41">
        <w:rPr>
          <w:rFonts w:cs="Times New Roman"/>
          <w:b/>
          <w:sz w:val="32"/>
          <w:szCs w:val="28"/>
        </w:rPr>
        <w:t>8</w:t>
      </w:r>
      <w:r w:rsidR="009D79FF" w:rsidRPr="00824D41">
        <w:rPr>
          <w:rFonts w:cs="Times New Roman"/>
          <w:b/>
          <w:sz w:val="32"/>
          <w:szCs w:val="28"/>
        </w:rPr>
        <w:t xml:space="preserve"> </w:t>
      </w:r>
      <w:r w:rsidR="00541A6A" w:rsidRPr="00824D41">
        <w:rPr>
          <w:rFonts w:cs="Times New Roman"/>
          <w:b/>
          <w:sz w:val="32"/>
          <w:szCs w:val="28"/>
        </w:rPr>
        <w:t>Efficiency:</w:t>
      </w:r>
    </w:p>
    <w:p w14:paraId="44A73D11" w14:textId="2F74D2D2" w:rsidR="00541A6A" w:rsidRPr="00824D41" w:rsidRDefault="00541A6A" w:rsidP="00755C4F">
      <w:pPr>
        <w:pStyle w:val="BodyText"/>
        <w:spacing w:after="0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The system should provide good throughput and response to multiple users without burdening the system by using appropriate number of servers.</w:t>
      </w:r>
    </w:p>
    <w:p w14:paraId="5EDE7E61" w14:textId="77777777" w:rsidR="00541A6A" w:rsidRPr="00824D41" w:rsidRDefault="00541A6A" w:rsidP="00755C4F">
      <w:pPr>
        <w:pStyle w:val="BodyText"/>
        <w:spacing w:after="0"/>
        <w:jc w:val="both"/>
        <w:rPr>
          <w:rFonts w:cs="Times New Roman"/>
          <w:sz w:val="28"/>
          <w:szCs w:val="28"/>
        </w:rPr>
      </w:pPr>
    </w:p>
    <w:p w14:paraId="18A33AD7" w14:textId="77777777" w:rsidR="00541A6A" w:rsidRPr="00824D41" w:rsidRDefault="00913B42" w:rsidP="00824D41">
      <w:pPr>
        <w:pStyle w:val="BodyText"/>
        <w:jc w:val="both"/>
        <w:rPr>
          <w:rFonts w:cs="Times New Roman"/>
          <w:b/>
          <w:sz w:val="28"/>
          <w:szCs w:val="28"/>
        </w:rPr>
      </w:pPr>
      <w:r w:rsidRPr="00824D41">
        <w:rPr>
          <w:rFonts w:cs="Times New Roman"/>
          <w:b/>
          <w:sz w:val="32"/>
          <w:szCs w:val="28"/>
        </w:rPr>
        <w:t>4.</w:t>
      </w:r>
      <w:r w:rsidR="00541A6A" w:rsidRPr="00824D41">
        <w:rPr>
          <w:rFonts w:cs="Times New Roman"/>
          <w:b/>
          <w:sz w:val="32"/>
          <w:szCs w:val="28"/>
        </w:rPr>
        <w:t>9</w:t>
      </w:r>
      <w:r w:rsidR="009D79FF" w:rsidRPr="00824D41">
        <w:rPr>
          <w:rFonts w:cs="Times New Roman"/>
          <w:b/>
          <w:sz w:val="32"/>
          <w:szCs w:val="28"/>
        </w:rPr>
        <w:t xml:space="preserve"> </w:t>
      </w:r>
      <w:r w:rsidR="00541A6A" w:rsidRPr="00824D41">
        <w:rPr>
          <w:rFonts w:cs="Times New Roman"/>
          <w:b/>
          <w:sz w:val="32"/>
          <w:szCs w:val="28"/>
        </w:rPr>
        <w:t>Safety:</w:t>
      </w:r>
    </w:p>
    <w:p w14:paraId="4914F749" w14:textId="7538842A" w:rsidR="00541A6A" w:rsidRPr="00824D41" w:rsidRDefault="00541A6A" w:rsidP="00601005">
      <w:pPr>
        <w:pStyle w:val="BodyText"/>
        <w:spacing w:after="0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 xml:space="preserve">Software should not harm ethical and environmental conditions of the end </w:t>
      </w:r>
      <w:proofErr w:type="gramStart"/>
      <w:r w:rsidRPr="00824D41">
        <w:rPr>
          <w:rFonts w:cs="Times New Roman"/>
          <w:sz w:val="28"/>
          <w:szCs w:val="28"/>
        </w:rPr>
        <w:t>users</w:t>
      </w:r>
      <w:proofErr w:type="gramEnd"/>
      <w:r w:rsidRPr="00824D41">
        <w:rPr>
          <w:rFonts w:cs="Times New Roman"/>
          <w:sz w:val="28"/>
          <w:szCs w:val="28"/>
        </w:rPr>
        <w:t xml:space="preserve"> machine.</w:t>
      </w:r>
    </w:p>
    <w:p w14:paraId="445F99AA" w14:textId="77777777" w:rsidR="00541A6A" w:rsidRPr="00824D41" w:rsidRDefault="00541A6A" w:rsidP="00755C4F">
      <w:pPr>
        <w:pStyle w:val="BodyText"/>
        <w:spacing w:after="0"/>
        <w:jc w:val="both"/>
        <w:rPr>
          <w:rFonts w:cs="Times New Roman"/>
          <w:sz w:val="28"/>
          <w:szCs w:val="28"/>
        </w:rPr>
      </w:pPr>
    </w:p>
    <w:p w14:paraId="2296E90C" w14:textId="77777777" w:rsidR="00541A6A" w:rsidRPr="00824D41" w:rsidRDefault="00913B42" w:rsidP="00824D41">
      <w:pPr>
        <w:pStyle w:val="BodyText"/>
        <w:jc w:val="both"/>
        <w:rPr>
          <w:rFonts w:cs="Times New Roman"/>
          <w:b/>
          <w:sz w:val="28"/>
          <w:szCs w:val="28"/>
        </w:rPr>
      </w:pPr>
      <w:r w:rsidRPr="00824D41">
        <w:rPr>
          <w:rFonts w:cs="Times New Roman"/>
          <w:b/>
          <w:sz w:val="32"/>
          <w:szCs w:val="28"/>
        </w:rPr>
        <w:t>4.</w:t>
      </w:r>
      <w:r w:rsidR="00541A6A" w:rsidRPr="00824D41">
        <w:rPr>
          <w:rFonts w:cs="Times New Roman"/>
          <w:b/>
          <w:sz w:val="32"/>
          <w:szCs w:val="28"/>
        </w:rPr>
        <w:t>10</w:t>
      </w:r>
      <w:r w:rsidR="009D79FF" w:rsidRPr="00824D41">
        <w:rPr>
          <w:rFonts w:cs="Times New Roman"/>
          <w:b/>
          <w:sz w:val="32"/>
          <w:szCs w:val="28"/>
        </w:rPr>
        <w:t xml:space="preserve"> </w:t>
      </w:r>
      <w:r w:rsidR="00541A6A" w:rsidRPr="00824D41">
        <w:rPr>
          <w:rFonts w:cs="Times New Roman"/>
          <w:b/>
          <w:sz w:val="32"/>
          <w:szCs w:val="28"/>
        </w:rPr>
        <w:t>Modularity:</w:t>
      </w:r>
    </w:p>
    <w:p w14:paraId="04D79D5A" w14:textId="4BD14817" w:rsidR="00005CE4" w:rsidRPr="00824D41" w:rsidRDefault="00541A6A" w:rsidP="00601005">
      <w:pPr>
        <w:pStyle w:val="BodyText"/>
        <w:spacing w:after="0"/>
        <w:jc w:val="both"/>
        <w:rPr>
          <w:rFonts w:cs="Times New Roman"/>
          <w:sz w:val="28"/>
          <w:szCs w:val="28"/>
        </w:rPr>
      </w:pPr>
      <w:r w:rsidRPr="00824D41">
        <w:rPr>
          <w:rFonts w:cs="Times New Roman"/>
          <w:sz w:val="28"/>
          <w:szCs w:val="28"/>
        </w:rPr>
        <w:t>The system should have user friendly interface</w:t>
      </w:r>
      <w:r w:rsidR="00725E7C" w:rsidRPr="00824D41">
        <w:rPr>
          <w:rFonts w:cs="Times New Roman"/>
          <w:sz w:val="28"/>
          <w:szCs w:val="28"/>
        </w:rPr>
        <w:t>.</w:t>
      </w:r>
      <w:r w:rsidR="003F039C">
        <w:rPr>
          <w:rFonts w:cs="Times New Roman"/>
          <w:sz w:val="28"/>
          <w:szCs w:val="28"/>
        </w:rPr>
        <w:t xml:space="preserve"> </w:t>
      </w:r>
      <w:r w:rsidRPr="00824D41">
        <w:rPr>
          <w:rFonts w:cs="Times New Roman"/>
          <w:sz w:val="28"/>
          <w:szCs w:val="28"/>
        </w:rPr>
        <w:t xml:space="preserve">It </w:t>
      </w:r>
      <w:r w:rsidR="00755C4F" w:rsidRPr="00824D41">
        <w:rPr>
          <w:rFonts w:cs="Times New Roman"/>
          <w:sz w:val="28"/>
          <w:szCs w:val="28"/>
        </w:rPr>
        <w:t>should</w:t>
      </w:r>
      <w:r w:rsidRPr="00824D41">
        <w:rPr>
          <w:rFonts w:cs="Times New Roman"/>
          <w:sz w:val="28"/>
          <w:szCs w:val="28"/>
        </w:rPr>
        <w:t xml:space="preserve"> be easily updated, modified and </w:t>
      </w:r>
      <w:r w:rsidR="00747A1C">
        <w:rPr>
          <w:rFonts w:cs="Times New Roman"/>
          <w:sz w:val="28"/>
          <w:szCs w:val="28"/>
        </w:rPr>
        <w:t>s</w:t>
      </w:r>
      <w:r w:rsidRPr="00824D41">
        <w:rPr>
          <w:rFonts w:cs="Times New Roman"/>
          <w:sz w:val="28"/>
          <w:szCs w:val="28"/>
        </w:rPr>
        <w:t>reused.</w:t>
      </w:r>
    </w:p>
    <w:sectPr w:rsidR="00005CE4" w:rsidRPr="00824D41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12FF7327"/>
    <w:multiLevelType w:val="hybridMultilevel"/>
    <w:tmpl w:val="D848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30109"/>
    <w:multiLevelType w:val="hybridMultilevel"/>
    <w:tmpl w:val="BB5E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51EEE"/>
    <w:multiLevelType w:val="hybridMultilevel"/>
    <w:tmpl w:val="7996E23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A626E"/>
    <w:multiLevelType w:val="hybridMultilevel"/>
    <w:tmpl w:val="CB26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14A43"/>
    <w:multiLevelType w:val="hybridMultilevel"/>
    <w:tmpl w:val="70E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951F6"/>
    <w:multiLevelType w:val="hybridMultilevel"/>
    <w:tmpl w:val="FEF2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0923"/>
    <w:multiLevelType w:val="hybridMultilevel"/>
    <w:tmpl w:val="6BB2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E49A9"/>
    <w:multiLevelType w:val="hybridMultilevel"/>
    <w:tmpl w:val="7244FBF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777B5"/>
    <w:multiLevelType w:val="hybridMultilevel"/>
    <w:tmpl w:val="7360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D1A3F"/>
    <w:multiLevelType w:val="hybridMultilevel"/>
    <w:tmpl w:val="0D50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7528E"/>
    <w:multiLevelType w:val="hybridMultilevel"/>
    <w:tmpl w:val="C5A6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6"/>
  </w:num>
  <w:num w:numId="9">
    <w:abstractNumId w:val="14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8"/>
  </w:num>
  <w:num w:numId="15">
    <w:abstractNumId w:val="9"/>
  </w:num>
  <w:num w:numId="16">
    <w:abstractNumId w:val="17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B0"/>
    <w:rsid w:val="00005CE4"/>
    <w:rsid w:val="00057A13"/>
    <w:rsid w:val="000766B0"/>
    <w:rsid w:val="000E6E7C"/>
    <w:rsid w:val="000F7835"/>
    <w:rsid w:val="00103EBD"/>
    <w:rsid w:val="00115636"/>
    <w:rsid w:val="00131E32"/>
    <w:rsid w:val="00144020"/>
    <w:rsid w:val="001563B2"/>
    <w:rsid w:val="0017522E"/>
    <w:rsid w:val="001951F3"/>
    <w:rsid w:val="001B5AB8"/>
    <w:rsid w:val="001B7DCE"/>
    <w:rsid w:val="001D3716"/>
    <w:rsid w:val="001E38D9"/>
    <w:rsid w:val="00216945"/>
    <w:rsid w:val="00257A5C"/>
    <w:rsid w:val="002A654C"/>
    <w:rsid w:val="002A6CEA"/>
    <w:rsid w:val="002C2BCF"/>
    <w:rsid w:val="00303E36"/>
    <w:rsid w:val="00332F87"/>
    <w:rsid w:val="00335009"/>
    <w:rsid w:val="00384308"/>
    <w:rsid w:val="003F039C"/>
    <w:rsid w:val="004042CA"/>
    <w:rsid w:val="00414AB3"/>
    <w:rsid w:val="00416DB4"/>
    <w:rsid w:val="00422894"/>
    <w:rsid w:val="00442039"/>
    <w:rsid w:val="00442629"/>
    <w:rsid w:val="00477A4B"/>
    <w:rsid w:val="004A0671"/>
    <w:rsid w:val="004B75D4"/>
    <w:rsid w:val="004C6469"/>
    <w:rsid w:val="00541A6A"/>
    <w:rsid w:val="005E4112"/>
    <w:rsid w:val="00601005"/>
    <w:rsid w:val="00607CE0"/>
    <w:rsid w:val="00641088"/>
    <w:rsid w:val="00656BBB"/>
    <w:rsid w:val="006A37C1"/>
    <w:rsid w:val="006C6F39"/>
    <w:rsid w:val="00710428"/>
    <w:rsid w:val="00710FE0"/>
    <w:rsid w:val="00725E7C"/>
    <w:rsid w:val="00747A1C"/>
    <w:rsid w:val="00753ADE"/>
    <w:rsid w:val="00755C4F"/>
    <w:rsid w:val="00767AA3"/>
    <w:rsid w:val="00772652"/>
    <w:rsid w:val="00783CE5"/>
    <w:rsid w:val="007A79A5"/>
    <w:rsid w:val="00824D41"/>
    <w:rsid w:val="00844676"/>
    <w:rsid w:val="0085179F"/>
    <w:rsid w:val="008A4A2F"/>
    <w:rsid w:val="008A5C51"/>
    <w:rsid w:val="008C3A5D"/>
    <w:rsid w:val="008C7D13"/>
    <w:rsid w:val="00913B42"/>
    <w:rsid w:val="00950F7C"/>
    <w:rsid w:val="009630A0"/>
    <w:rsid w:val="00995BDF"/>
    <w:rsid w:val="009A2544"/>
    <w:rsid w:val="009A3DC8"/>
    <w:rsid w:val="009B7EE5"/>
    <w:rsid w:val="009D384D"/>
    <w:rsid w:val="009D79FF"/>
    <w:rsid w:val="009E7D83"/>
    <w:rsid w:val="00A12721"/>
    <w:rsid w:val="00AD3DB7"/>
    <w:rsid w:val="00B34969"/>
    <w:rsid w:val="00B52584"/>
    <w:rsid w:val="00CD1F13"/>
    <w:rsid w:val="00CD235D"/>
    <w:rsid w:val="00D00D62"/>
    <w:rsid w:val="00D11B0D"/>
    <w:rsid w:val="00D5469B"/>
    <w:rsid w:val="00D67865"/>
    <w:rsid w:val="00DE3688"/>
    <w:rsid w:val="00E94B9D"/>
    <w:rsid w:val="00EF2176"/>
    <w:rsid w:val="00F0757A"/>
    <w:rsid w:val="00F313A7"/>
    <w:rsid w:val="00F41480"/>
    <w:rsid w:val="00F43081"/>
    <w:rsid w:val="00F62E9D"/>
    <w:rsid w:val="00FB6917"/>
    <w:rsid w:val="00FE464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82CED2"/>
  <w15:docId w15:val="{C04FDDE8-D8E2-4FF8-A468-07BE73CC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  <w:style w:type="paragraph" w:customStyle="1" w:styleId="Standard">
    <w:name w:val="Standard"/>
    <w:rsid w:val="00753ADE"/>
    <w:pPr>
      <w:widowControl w:val="0"/>
      <w:suppressAutoHyphens/>
      <w:autoSpaceDN w:val="0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Shubhangi Patil</cp:lastModifiedBy>
  <cp:revision>2</cp:revision>
  <cp:lastPrinted>1899-12-31T18:30:00Z</cp:lastPrinted>
  <dcterms:created xsi:type="dcterms:W3CDTF">2022-01-20T11:17:00Z</dcterms:created>
  <dcterms:modified xsi:type="dcterms:W3CDTF">2022-01-20T11:17:00Z</dcterms:modified>
</cp:coreProperties>
</file>